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433" w:rsidRPr="006F6F5D" w:rsidRDefault="00037433" w:rsidP="00037433">
      <w:pPr>
        <w:pStyle w:val="NoSpacing"/>
        <w:ind w:left="-54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B372A1">
        <w:rPr>
          <w:rFonts w:ascii="Times New Roman" w:hAnsi="Times New Roman"/>
          <w:sz w:val="24"/>
          <w:szCs w:val="24"/>
        </w:rPr>
        <w:tab/>
      </w:r>
      <w:r w:rsidR="00B372A1">
        <w:rPr>
          <w:rFonts w:ascii="Times New Roman" w:hAnsi="Times New Roman"/>
          <w:sz w:val="24"/>
          <w:szCs w:val="24"/>
        </w:rPr>
        <w:tab/>
      </w:r>
      <w:r w:rsidR="00B372A1">
        <w:rPr>
          <w:rFonts w:ascii="Times New Roman" w:hAnsi="Times New Roman"/>
          <w:sz w:val="24"/>
          <w:szCs w:val="24"/>
        </w:rPr>
        <w:tab/>
      </w:r>
      <w:r w:rsidR="00B372A1">
        <w:rPr>
          <w:rFonts w:ascii="Times New Roman" w:hAnsi="Times New Roman"/>
          <w:sz w:val="24"/>
          <w:szCs w:val="24"/>
        </w:rPr>
        <w:tab/>
      </w:r>
      <w:r w:rsidR="00B372A1">
        <w:rPr>
          <w:rFonts w:ascii="Times New Roman" w:hAnsi="Times New Roman"/>
          <w:sz w:val="24"/>
          <w:szCs w:val="24"/>
        </w:rPr>
        <w:tab/>
      </w:r>
      <w:r w:rsidR="00B372A1">
        <w:rPr>
          <w:rFonts w:ascii="Times New Roman" w:hAnsi="Times New Roman"/>
          <w:sz w:val="24"/>
          <w:szCs w:val="24"/>
        </w:rPr>
        <w:tab/>
      </w:r>
      <w:r w:rsidR="00B372A1" w:rsidRPr="00C42D11">
        <w:rPr>
          <w:rFonts w:ascii="Verdana" w:hAnsi="Verdana" w:cs="Verdana"/>
          <w:b/>
        </w:rPr>
        <w:t>CURRICULAM  VITAE</w:t>
      </w:r>
      <w:r w:rsidRPr="00C42D11">
        <w:rPr>
          <w:rFonts w:ascii="Times New Roman" w:hAnsi="Times New Roman"/>
          <w:b/>
        </w:rPr>
        <w:t xml:space="preserve">      </w:t>
      </w:r>
      <w:r w:rsidRPr="00C42D11">
        <w:rPr>
          <w:rFonts w:ascii="Times New Roman" w:hAnsi="Times New Roman"/>
          <w:b/>
        </w:rPr>
        <w:tab/>
      </w:r>
      <w:r w:rsidRPr="00C42D11">
        <w:rPr>
          <w:rFonts w:ascii="Times New Roman" w:hAnsi="Times New Roman"/>
          <w:b/>
        </w:rPr>
        <w:tab/>
      </w:r>
      <w:r w:rsidRPr="00C42D11">
        <w:rPr>
          <w:rFonts w:ascii="Times New Roman" w:hAnsi="Times New Roman"/>
          <w:b/>
        </w:rPr>
        <w:tab/>
      </w:r>
      <w:r w:rsidRPr="00C42D11">
        <w:rPr>
          <w:rFonts w:ascii="Times New Roman" w:hAnsi="Times New Roman"/>
          <w:b/>
        </w:rPr>
        <w:tab/>
      </w:r>
      <w:r w:rsidRPr="00C42D11">
        <w:rPr>
          <w:rFonts w:ascii="Times New Roman" w:hAnsi="Times New Roman"/>
          <w:b/>
        </w:rPr>
        <w:tab/>
      </w:r>
      <w:r w:rsidRPr="00C42D11">
        <w:rPr>
          <w:rFonts w:ascii="Times New Roman" w:hAnsi="Times New Roman"/>
          <w:b/>
        </w:rPr>
        <w:tab/>
      </w:r>
      <w:r w:rsidRPr="006F6F5D">
        <w:rPr>
          <w:rFonts w:ascii="Times New Roman" w:hAnsi="Times New Roman"/>
        </w:rPr>
        <w:t xml:space="preserve"> </w:t>
      </w:r>
      <w:r w:rsidRPr="006F6F5D">
        <w:rPr>
          <w:rFonts w:ascii="Times New Roman" w:hAnsi="Times New Roman"/>
        </w:rPr>
        <w:tab/>
      </w:r>
      <w:r w:rsidRPr="006F6F5D">
        <w:rPr>
          <w:rFonts w:ascii="Times New Roman" w:hAnsi="Times New Roman"/>
        </w:rPr>
        <w:tab/>
      </w:r>
      <w:r w:rsidRPr="006F6F5D">
        <w:rPr>
          <w:rFonts w:ascii="Times New Roman" w:hAnsi="Times New Roman"/>
        </w:rPr>
        <w:tab/>
      </w:r>
    </w:p>
    <w:p w:rsidR="00037433" w:rsidRPr="006F6F5D" w:rsidRDefault="00B372A1" w:rsidP="00037433">
      <w:pPr>
        <w:pStyle w:val="NoSpacing"/>
        <w:spacing w:line="240" w:lineRule="atLeast"/>
        <w:ind w:left="-547"/>
        <w:jc w:val="both"/>
        <w:rPr>
          <w:rFonts w:ascii="Times New Roman" w:hAnsi="Times New Roman"/>
          <w:b/>
          <w:sz w:val="24"/>
          <w:szCs w:val="24"/>
        </w:rPr>
      </w:pPr>
      <w:r w:rsidRPr="006F6F5D">
        <w:rPr>
          <w:rFonts w:ascii="Times New Roman" w:hAnsi="Times New Roman"/>
          <w:b/>
          <w:sz w:val="24"/>
          <w:szCs w:val="24"/>
        </w:rPr>
        <w:t>Banwari Yadav</w:t>
      </w:r>
    </w:p>
    <w:p w:rsidR="00037433" w:rsidRPr="00B372A1" w:rsidRDefault="00037433" w:rsidP="00B372A1">
      <w:pPr>
        <w:pStyle w:val="NoSpacing"/>
        <w:spacing w:line="240" w:lineRule="atLeast"/>
        <w:ind w:left="-547"/>
        <w:rPr>
          <w:rFonts w:ascii="Times New Roman" w:hAnsi="Times New Roman"/>
          <w:sz w:val="20"/>
          <w:szCs w:val="20"/>
        </w:rPr>
      </w:pPr>
      <w:r w:rsidRPr="00B372A1">
        <w:rPr>
          <w:rFonts w:ascii="Times New Roman" w:hAnsi="Times New Roman"/>
          <w:sz w:val="20"/>
          <w:szCs w:val="20"/>
        </w:rPr>
        <w:t xml:space="preserve">Address: </w:t>
      </w:r>
      <w:r w:rsidR="0083244E" w:rsidRPr="00B372A1">
        <w:rPr>
          <w:rFonts w:ascii="Times New Roman" w:hAnsi="Times New Roman"/>
          <w:sz w:val="20"/>
          <w:szCs w:val="20"/>
        </w:rPr>
        <w:t>VP-Papra</w:t>
      </w:r>
      <w:r w:rsidRPr="00B372A1">
        <w:rPr>
          <w:rFonts w:ascii="Times New Roman" w:hAnsi="Times New Roman"/>
          <w:sz w:val="20"/>
          <w:szCs w:val="20"/>
        </w:rPr>
        <w:t>,</w:t>
      </w:r>
      <w:r w:rsidR="0038680C" w:rsidRPr="00B372A1">
        <w:rPr>
          <w:rFonts w:ascii="Times New Roman" w:hAnsi="Times New Roman"/>
          <w:sz w:val="20"/>
          <w:szCs w:val="20"/>
        </w:rPr>
        <w:t>Teh</w:t>
      </w:r>
      <w:r w:rsidR="0083244E" w:rsidRPr="00B372A1">
        <w:rPr>
          <w:rFonts w:ascii="Times New Roman" w:hAnsi="Times New Roman"/>
          <w:sz w:val="20"/>
          <w:szCs w:val="20"/>
        </w:rPr>
        <w:t>.-Udaipurwati,</w:t>
      </w:r>
    </w:p>
    <w:p w:rsidR="00037433" w:rsidRPr="00B372A1" w:rsidRDefault="0083244E" w:rsidP="00B372A1">
      <w:pPr>
        <w:pStyle w:val="NoSpacing"/>
        <w:spacing w:line="240" w:lineRule="atLeast"/>
        <w:ind w:left="-547"/>
        <w:rPr>
          <w:rFonts w:ascii="Times New Roman" w:hAnsi="Times New Roman"/>
          <w:sz w:val="20"/>
          <w:szCs w:val="20"/>
        </w:rPr>
      </w:pPr>
      <w:r w:rsidRPr="00B372A1">
        <w:rPr>
          <w:rFonts w:ascii="Times New Roman" w:hAnsi="Times New Roman"/>
          <w:sz w:val="20"/>
          <w:szCs w:val="20"/>
        </w:rPr>
        <w:t>Dist-Jhunjhunu,(Raj)</w:t>
      </w:r>
    </w:p>
    <w:p w:rsidR="00037433" w:rsidRPr="00B372A1" w:rsidRDefault="00C54B66" w:rsidP="00B372A1">
      <w:pPr>
        <w:pStyle w:val="NoSpacing"/>
        <w:spacing w:line="240" w:lineRule="atLeast"/>
        <w:ind w:left="-54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Mobile: 0</w:t>
      </w:r>
      <w:r w:rsidR="0083244E" w:rsidRPr="00B372A1">
        <w:rPr>
          <w:rFonts w:ascii="Times New Roman" w:hAnsi="Times New Roman"/>
          <w:sz w:val="20"/>
          <w:szCs w:val="20"/>
        </w:rPr>
        <w:t>9462232376</w:t>
      </w:r>
      <w:r w:rsidR="003158F2">
        <w:rPr>
          <w:rFonts w:ascii="Times New Roman" w:hAnsi="Times New Roman"/>
          <w:sz w:val="20"/>
          <w:szCs w:val="20"/>
        </w:rPr>
        <w:t>,8588919410</w:t>
      </w:r>
    </w:p>
    <w:p w:rsidR="00037433" w:rsidRDefault="00037433" w:rsidP="00B372A1">
      <w:pPr>
        <w:pStyle w:val="NoSpacing"/>
        <w:spacing w:line="240" w:lineRule="atLeast"/>
        <w:ind w:left="-547"/>
        <w:rPr>
          <w:rFonts w:ascii="Times New Roman" w:hAnsi="Times New Roman"/>
          <w:sz w:val="24"/>
          <w:szCs w:val="24"/>
        </w:rPr>
      </w:pPr>
      <w:r w:rsidRPr="00B372A1">
        <w:rPr>
          <w:rFonts w:ascii="Times New Roman" w:hAnsi="Times New Roman"/>
          <w:sz w:val="20"/>
          <w:szCs w:val="20"/>
        </w:rPr>
        <w:t>Email</w:t>
      </w:r>
      <w:r w:rsidR="0083244E" w:rsidRPr="00B372A1">
        <w:rPr>
          <w:rFonts w:ascii="Times New Roman" w:hAnsi="Times New Roman"/>
          <w:sz w:val="20"/>
          <w:szCs w:val="20"/>
        </w:rPr>
        <w:t>: banwariyadav2011</w:t>
      </w:r>
      <w:r w:rsidRPr="00B372A1">
        <w:rPr>
          <w:rFonts w:ascii="Times New Roman" w:hAnsi="Times New Roman"/>
          <w:sz w:val="20"/>
          <w:szCs w:val="20"/>
        </w:rPr>
        <w:t>@gmail.com</w:t>
      </w:r>
    </w:p>
    <w:p w:rsidR="00037433" w:rsidRDefault="00037433" w:rsidP="00037433">
      <w:pPr>
        <w:pStyle w:val="NoSpacing"/>
        <w:spacing w:line="240" w:lineRule="atLeast"/>
        <w:ind w:left="-54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037433" w:rsidRDefault="007B3522" w:rsidP="00037433">
      <w:pPr>
        <w:pStyle w:val="NoSpacing"/>
        <w:spacing w:line="240" w:lineRule="atLeast"/>
        <w:ind w:left="-547"/>
        <w:jc w:val="both"/>
        <w:rPr>
          <w:rFonts w:ascii="Garamond" w:hAnsi="Garamond"/>
          <w:b/>
          <w:sz w:val="20"/>
          <w:szCs w:val="20"/>
        </w:rPr>
      </w:pPr>
      <w:r w:rsidRPr="007B3522"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6" type="#_x0000_t34" style="position:absolute;left:0;text-align:left;margin-left:-1.5pt;margin-top:.35pt;width:525.75pt;height:.05pt;z-index:251658240" o:connectortype="elbow" adj="10799,-51969600,-1417" strokeweight=".53mm"/>
        </w:pict>
      </w:r>
      <w:r w:rsidR="00037433">
        <w:rPr>
          <w:rFonts w:ascii="Times New Roman" w:hAnsi="Times New Roman"/>
          <w:sz w:val="24"/>
          <w:szCs w:val="24"/>
        </w:rPr>
        <w:t xml:space="preserve">    </w:t>
      </w:r>
      <w:r w:rsidR="00037433">
        <w:rPr>
          <w:rFonts w:ascii="Garamond" w:hAnsi="Garamond"/>
          <w:sz w:val="20"/>
          <w:szCs w:val="20"/>
        </w:rPr>
        <w:t xml:space="preserve">      </w:t>
      </w:r>
      <w:r w:rsidR="00037433">
        <w:rPr>
          <w:rFonts w:ascii="Garamond" w:hAnsi="Garamond"/>
          <w:b/>
          <w:sz w:val="20"/>
          <w:szCs w:val="20"/>
        </w:rPr>
        <w:t xml:space="preserve"> </w:t>
      </w:r>
    </w:p>
    <w:p w:rsidR="00037433" w:rsidRPr="00554A87" w:rsidRDefault="00037433" w:rsidP="00037433">
      <w:pPr>
        <w:pStyle w:val="NoSpacing"/>
        <w:shd w:val="clear" w:color="auto" w:fill="D9D9D9"/>
        <w:jc w:val="both"/>
        <w:rPr>
          <w:rFonts w:ascii="Times New Roman" w:hAnsi="Times New Roman"/>
          <w:b/>
        </w:rPr>
      </w:pPr>
      <w:r w:rsidRPr="00554A87">
        <w:rPr>
          <w:rFonts w:ascii="Times New Roman" w:hAnsi="Times New Roman"/>
          <w:b/>
        </w:rPr>
        <w:t>OBJECTIVE</w:t>
      </w:r>
    </w:p>
    <w:p w:rsidR="00037433" w:rsidRDefault="00037433" w:rsidP="00037433">
      <w:pPr>
        <w:jc w:val="both"/>
        <w:rPr>
          <w:rFonts w:ascii="Arial" w:hAnsi="Arial" w:cs="Arial"/>
          <w:sz w:val="20"/>
          <w:szCs w:val="20"/>
        </w:rPr>
      </w:pPr>
      <w:r w:rsidRPr="00554A87">
        <w:rPr>
          <w:rFonts w:ascii="Times New Roman" w:hAnsi="Times New Roman"/>
          <w:bCs/>
          <w:sz w:val="20"/>
          <w:szCs w:val="20"/>
        </w:rPr>
        <w:t>To work with an organization that provides me challenging environment to hone</w:t>
      </w:r>
      <w:r w:rsidR="007E004B">
        <w:rPr>
          <w:rFonts w:ascii="Times New Roman" w:hAnsi="Times New Roman"/>
          <w:bCs/>
          <w:sz w:val="20"/>
          <w:szCs w:val="20"/>
        </w:rPr>
        <w:t xml:space="preserve"> </w:t>
      </w:r>
      <w:r w:rsidRPr="00554A87">
        <w:rPr>
          <w:rFonts w:ascii="Times New Roman" w:hAnsi="Times New Roman"/>
          <w:bCs/>
          <w:sz w:val="20"/>
          <w:szCs w:val="20"/>
        </w:rPr>
        <w:t>my skills and also offer opportunities</w:t>
      </w:r>
      <w:r w:rsidRPr="00554A87">
        <w:rPr>
          <w:rFonts w:ascii="Times New Roman" w:hAnsi="Times New Roman"/>
          <w:sz w:val="20"/>
          <w:szCs w:val="20"/>
        </w:rPr>
        <w:t xml:space="preserve"> to contribute to Technical advancement adding values to Country, to Society </w:t>
      </w:r>
      <w:r>
        <w:rPr>
          <w:rFonts w:ascii="Times New Roman" w:hAnsi="Times New Roman"/>
          <w:sz w:val="20"/>
          <w:szCs w:val="20"/>
        </w:rPr>
        <w:t>and m</w:t>
      </w:r>
      <w:r w:rsidRPr="00554A87">
        <w:rPr>
          <w:rFonts w:ascii="Times New Roman" w:hAnsi="Times New Roman"/>
          <w:sz w:val="20"/>
          <w:szCs w:val="20"/>
        </w:rPr>
        <w:t>yself</w:t>
      </w:r>
      <w:r w:rsidRPr="00554A87">
        <w:rPr>
          <w:rFonts w:ascii="Arial" w:hAnsi="Arial" w:cs="Arial"/>
          <w:sz w:val="20"/>
          <w:szCs w:val="20"/>
        </w:rPr>
        <w:t>.</w:t>
      </w:r>
    </w:p>
    <w:p w:rsidR="00B372A1" w:rsidRPr="00554A87" w:rsidRDefault="00B372A1" w:rsidP="00037433">
      <w:pPr>
        <w:jc w:val="both"/>
        <w:rPr>
          <w:rFonts w:ascii="Arial" w:hAnsi="Arial" w:cs="Arial"/>
          <w:sz w:val="20"/>
          <w:szCs w:val="20"/>
        </w:rPr>
      </w:pPr>
    </w:p>
    <w:p w:rsidR="00037433" w:rsidRDefault="00037433" w:rsidP="00037433">
      <w:pPr>
        <w:pStyle w:val="NoSpacing"/>
        <w:shd w:val="clear" w:color="auto" w:fill="D9D9D9"/>
        <w:jc w:val="both"/>
        <w:rPr>
          <w:rFonts w:ascii="Times New Roman" w:hAnsi="Times New Roman"/>
          <w:b/>
        </w:rPr>
      </w:pPr>
      <w:r w:rsidRPr="00554A87">
        <w:rPr>
          <w:rFonts w:ascii="Times New Roman" w:hAnsi="Times New Roman"/>
          <w:b/>
        </w:rPr>
        <w:t>ACADEMIC QUALIFICATION</w:t>
      </w:r>
    </w:p>
    <w:p w:rsidR="00037433" w:rsidRPr="00554A87" w:rsidRDefault="00037433" w:rsidP="00037433">
      <w:pPr>
        <w:pStyle w:val="NoSpacing"/>
        <w:jc w:val="both"/>
        <w:rPr>
          <w:rFonts w:ascii="Times New Roman" w:hAnsi="Times New Roman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35"/>
        <w:gridCol w:w="1529"/>
        <w:gridCol w:w="5168"/>
        <w:gridCol w:w="928"/>
        <w:gridCol w:w="2021"/>
      </w:tblGrid>
      <w:tr w:rsidR="00C57455" w:rsidRPr="00CD2939" w:rsidTr="00794005">
        <w:trPr>
          <w:trHeight w:val="233"/>
        </w:trPr>
        <w:tc>
          <w:tcPr>
            <w:tcW w:w="0" w:type="auto"/>
          </w:tcPr>
          <w:p w:rsidR="00037433" w:rsidRPr="00CD2939" w:rsidRDefault="00037433" w:rsidP="0079400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0" w:type="auto"/>
          </w:tcPr>
          <w:p w:rsidR="00037433" w:rsidRPr="00CD2939" w:rsidRDefault="00037433" w:rsidP="00794005">
            <w:pPr>
              <w:pStyle w:val="ListParagraph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D2939">
              <w:rPr>
                <w:rFonts w:ascii="Times New Roman" w:hAnsi="Times New Roman"/>
                <w:b/>
              </w:rPr>
              <w:t>University / Board</w:t>
            </w:r>
          </w:p>
        </w:tc>
        <w:tc>
          <w:tcPr>
            <w:tcW w:w="0" w:type="auto"/>
          </w:tcPr>
          <w:p w:rsidR="00037433" w:rsidRPr="00CD2939" w:rsidRDefault="00037433" w:rsidP="0079400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D2939">
              <w:rPr>
                <w:rFonts w:ascii="Times New Roman" w:hAnsi="Times New Roman"/>
                <w:b/>
              </w:rPr>
              <w:t>Institute/School</w:t>
            </w:r>
          </w:p>
        </w:tc>
        <w:tc>
          <w:tcPr>
            <w:tcW w:w="0" w:type="auto"/>
          </w:tcPr>
          <w:p w:rsidR="00037433" w:rsidRPr="00CD2939" w:rsidRDefault="00037433" w:rsidP="0079400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D2939">
              <w:rPr>
                <w:rFonts w:ascii="Times New Roman" w:hAnsi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021" w:type="dxa"/>
          </w:tcPr>
          <w:p w:rsidR="00037433" w:rsidRPr="00CD2939" w:rsidRDefault="00037433" w:rsidP="0079400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D2939">
              <w:rPr>
                <w:rFonts w:ascii="Times New Roman" w:hAnsi="Times New Roman"/>
                <w:b/>
              </w:rPr>
              <w:t>Percentage</w:t>
            </w:r>
          </w:p>
        </w:tc>
      </w:tr>
      <w:tr w:rsidR="00C57455" w:rsidRPr="00CD2939" w:rsidTr="00794005">
        <w:trPr>
          <w:trHeight w:val="20"/>
        </w:trPr>
        <w:tc>
          <w:tcPr>
            <w:tcW w:w="0" w:type="auto"/>
          </w:tcPr>
          <w:p w:rsidR="00037433" w:rsidRPr="00554A87" w:rsidRDefault="0083244E" w:rsidP="00794005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554A87">
              <w:rPr>
                <w:rFonts w:ascii="Times New Roman" w:hAnsi="Times New Roman"/>
                <w:sz w:val="20"/>
                <w:szCs w:val="20"/>
              </w:rPr>
              <w:t>B</w:t>
            </w:r>
            <w:r>
              <w:rPr>
                <w:rFonts w:ascii="Times New Roman" w:hAnsi="Times New Roman"/>
                <w:sz w:val="20"/>
                <w:szCs w:val="20"/>
              </w:rPr>
              <w:t>. Tech (CS)*</w:t>
            </w:r>
          </w:p>
        </w:tc>
        <w:tc>
          <w:tcPr>
            <w:tcW w:w="0" w:type="auto"/>
          </w:tcPr>
          <w:p w:rsidR="00037433" w:rsidRPr="00554A87" w:rsidRDefault="00586F6C" w:rsidP="00794005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UGC</w:t>
            </w:r>
          </w:p>
        </w:tc>
        <w:tc>
          <w:tcPr>
            <w:tcW w:w="0" w:type="auto"/>
          </w:tcPr>
          <w:p w:rsidR="00037433" w:rsidRPr="00554A87" w:rsidRDefault="00037433" w:rsidP="0083244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="0083244E">
              <w:rPr>
                <w:sz w:val="20"/>
                <w:szCs w:val="20"/>
              </w:rPr>
              <w:t>JAGANNATH UNIVERSITY JAIPUR(CHAKSU)</w:t>
            </w:r>
          </w:p>
        </w:tc>
        <w:tc>
          <w:tcPr>
            <w:tcW w:w="0" w:type="auto"/>
          </w:tcPr>
          <w:p w:rsidR="00037433" w:rsidRPr="00554A87" w:rsidRDefault="0083244E" w:rsidP="00794005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Pursuing</w:t>
            </w:r>
          </w:p>
        </w:tc>
        <w:tc>
          <w:tcPr>
            <w:tcW w:w="2021" w:type="dxa"/>
          </w:tcPr>
          <w:p w:rsidR="00037433" w:rsidRPr="00554A87" w:rsidRDefault="004F040A" w:rsidP="00794005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75</w:t>
            </w:r>
            <w:r w:rsidR="0083244E">
              <w:rPr>
                <w:rFonts w:ascii="Times New Roman" w:hAnsi="Times New Roman"/>
                <w:sz w:val="20"/>
                <w:szCs w:val="20"/>
              </w:rPr>
              <w:t>.44</w:t>
            </w:r>
            <w:r w:rsidR="00037433">
              <w:rPr>
                <w:rFonts w:ascii="Times New Roman" w:hAnsi="Times New Roman"/>
                <w:sz w:val="20"/>
                <w:szCs w:val="20"/>
              </w:rPr>
              <w:t>%</w:t>
            </w:r>
            <w:r w:rsidR="00DB1E5A">
              <w:rPr>
                <w:rFonts w:ascii="Times New Roman" w:hAnsi="Times New Roman"/>
                <w:sz w:val="20"/>
                <w:szCs w:val="20"/>
              </w:rPr>
              <w:t>(</w:t>
            </w:r>
            <w:r w:rsidR="00DB1E5A" w:rsidRPr="00DB1E5A">
              <w:rPr>
                <w:rFonts w:asciiTheme="minorHAnsi" w:hAnsiTheme="minorHAnsi" w:cstheme="minorHAnsi"/>
                <w:sz w:val="20"/>
                <w:szCs w:val="20"/>
              </w:rPr>
              <w:t xml:space="preserve">till </w:t>
            </w:r>
            <w:r w:rsidR="00DD59F3"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="00DB1E5A" w:rsidRPr="00DB1E5A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="00DB1E5A" w:rsidRPr="00DB1E5A">
              <w:rPr>
                <w:rFonts w:asciiTheme="minorHAnsi" w:hAnsiTheme="minorHAnsi" w:cstheme="minorHAnsi"/>
                <w:sz w:val="20"/>
                <w:szCs w:val="20"/>
              </w:rPr>
              <w:t xml:space="preserve"> sem</w:t>
            </w:r>
            <w:r w:rsidR="00DB1E5A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C57455" w:rsidRPr="00CD2939" w:rsidTr="00794005">
        <w:trPr>
          <w:trHeight w:val="20"/>
        </w:trPr>
        <w:tc>
          <w:tcPr>
            <w:tcW w:w="0" w:type="auto"/>
          </w:tcPr>
          <w:p w:rsidR="00037433" w:rsidRPr="00554A87" w:rsidRDefault="00037433" w:rsidP="00794005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54A87">
              <w:rPr>
                <w:rFonts w:ascii="Times New Roman" w:hAnsi="Times New Roman"/>
                <w:sz w:val="20"/>
                <w:szCs w:val="20"/>
              </w:rPr>
              <w:t>12</w:t>
            </w:r>
            <w:r w:rsidRPr="00554A87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</w:tcPr>
          <w:p w:rsidR="00037433" w:rsidRPr="00554A87" w:rsidRDefault="0083244E" w:rsidP="00794005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</w:t>
            </w:r>
            <w:r w:rsidR="00037433" w:rsidRPr="00554A87">
              <w:rPr>
                <w:rFonts w:ascii="Times New Roman" w:hAnsi="Times New Roman"/>
                <w:sz w:val="20"/>
                <w:szCs w:val="20"/>
              </w:rPr>
              <w:t>BSE</w:t>
            </w:r>
          </w:p>
        </w:tc>
        <w:tc>
          <w:tcPr>
            <w:tcW w:w="0" w:type="auto"/>
          </w:tcPr>
          <w:p w:rsidR="00037433" w:rsidRPr="0083244E" w:rsidRDefault="00037433" w:rsidP="0083244E">
            <w:pPr>
              <w:pStyle w:val="ListParagraph"/>
              <w:ind w:left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3244E">
              <w:rPr>
                <w:sz w:val="20"/>
                <w:szCs w:val="20"/>
              </w:rPr>
              <w:t xml:space="preserve"> </w:t>
            </w:r>
            <w:r w:rsidR="0083244E" w:rsidRPr="0083244E">
              <w:rPr>
                <w:rFonts w:asciiTheme="minorHAnsi" w:eastAsiaTheme="minorEastAsia" w:hAnsiTheme="minorHAnsi" w:cstheme="minorHAnsi"/>
                <w:color w:val="000000"/>
                <w:sz w:val="20"/>
                <w:szCs w:val="20"/>
                <w:lang w:eastAsia="en-US"/>
              </w:rPr>
              <w:t>VIVEKANAND SR.SEC.SCHOOL NEEM-KA-THANA(SIKAR)</w:t>
            </w:r>
          </w:p>
        </w:tc>
        <w:tc>
          <w:tcPr>
            <w:tcW w:w="0" w:type="auto"/>
          </w:tcPr>
          <w:p w:rsidR="00037433" w:rsidRPr="00554A87" w:rsidRDefault="00037433" w:rsidP="00794005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200</w:t>
            </w:r>
            <w:r w:rsidR="00DB1E5A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2021" w:type="dxa"/>
          </w:tcPr>
          <w:p w:rsidR="00037433" w:rsidRPr="00554A87" w:rsidRDefault="00DB1E5A" w:rsidP="00DB1E5A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56</w:t>
            </w:r>
            <w:r w:rsidR="00037433">
              <w:rPr>
                <w:rFonts w:ascii="Times New Roman" w:hAnsi="Times New Roman"/>
                <w:sz w:val="20"/>
                <w:szCs w:val="20"/>
              </w:rPr>
              <w:t>%</w:t>
            </w:r>
          </w:p>
        </w:tc>
      </w:tr>
      <w:tr w:rsidR="00C57455" w:rsidRPr="00CD2939" w:rsidTr="00794005">
        <w:trPr>
          <w:trHeight w:val="20"/>
        </w:trPr>
        <w:tc>
          <w:tcPr>
            <w:tcW w:w="0" w:type="auto"/>
          </w:tcPr>
          <w:p w:rsidR="00037433" w:rsidRPr="00554A87" w:rsidRDefault="00C57455" w:rsidP="00794005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t</w:t>
            </w:r>
            <w:r w:rsidRPr="00C57455">
              <w:rPr>
                <w:rFonts w:ascii="Times New Roman" w:hAnsi="Times New Roman"/>
                <w:sz w:val="20"/>
                <w:szCs w:val="20"/>
                <w:vertAlign w:val="superscript"/>
              </w:rPr>
              <w:t>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037433" w:rsidRPr="00554A87" w:rsidRDefault="00C57455" w:rsidP="00794005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RBSE</w:t>
            </w:r>
          </w:p>
        </w:tc>
        <w:tc>
          <w:tcPr>
            <w:tcW w:w="0" w:type="auto"/>
          </w:tcPr>
          <w:p w:rsidR="00037433" w:rsidRPr="00C57455" w:rsidRDefault="00C57455" w:rsidP="00DB1E5A">
            <w:pPr>
              <w:spacing w:before="80" w:line="360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57455">
              <w:rPr>
                <w:rFonts w:cstheme="minorHAnsi"/>
                <w:color w:val="000000"/>
                <w:sz w:val="20"/>
                <w:szCs w:val="20"/>
              </w:rPr>
              <w:t>AA</w:t>
            </w:r>
            <w:r>
              <w:rPr>
                <w:rFonts w:cstheme="minorHAnsi"/>
                <w:color w:val="000000"/>
                <w:sz w:val="20"/>
                <w:szCs w:val="20"/>
              </w:rPr>
              <w:t>DRASHVIDAMANDERSR.SEC.SCHOOL</w:t>
            </w:r>
            <w:r w:rsidRPr="00C57455">
              <w:rPr>
                <w:rFonts w:cstheme="minorHAnsi"/>
                <w:color w:val="000000"/>
                <w:sz w:val="20"/>
                <w:szCs w:val="20"/>
              </w:rPr>
              <w:t>PAPRA(JHUNJHUNU).</w:t>
            </w:r>
          </w:p>
        </w:tc>
        <w:tc>
          <w:tcPr>
            <w:tcW w:w="0" w:type="auto"/>
          </w:tcPr>
          <w:p w:rsidR="00037433" w:rsidRPr="00554A87" w:rsidRDefault="00C57455" w:rsidP="00794005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200</w:t>
            </w:r>
            <w:r w:rsidR="00DB1E5A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2021" w:type="dxa"/>
          </w:tcPr>
          <w:p w:rsidR="00037433" w:rsidRPr="00554A87" w:rsidRDefault="00DB1E5A" w:rsidP="00DB1E5A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66.33</w:t>
            </w:r>
            <w:r w:rsidR="00037433" w:rsidRPr="00554A87">
              <w:rPr>
                <w:rFonts w:ascii="Times New Roman" w:hAnsi="Times New Roman"/>
                <w:sz w:val="20"/>
                <w:szCs w:val="20"/>
              </w:rPr>
              <w:t>%</w:t>
            </w:r>
            <w:r w:rsidR="00037433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</w:tbl>
    <w:p w:rsidR="00037433" w:rsidRDefault="00037433" w:rsidP="00037433">
      <w:pPr>
        <w:pStyle w:val="NoSpacing"/>
        <w:jc w:val="both"/>
        <w:rPr>
          <w:rFonts w:ascii="Times New Roman" w:hAnsi="Times New Roman"/>
          <w:b/>
        </w:rPr>
      </w:pPr>
    </w:p>
    <w:p w:rsidR="00B372A1" w:rsidRDefault="00B372A1" w:rsidP="00037433">
      <w:pPr>
        <w:pStyle w:val="NoSpacing"/>
        <w:jc w:val="both"/>
        <w:rPr>
          <w:rFonts w:ascii="Times New Roman" w:hAnsi="Times New Roman"/>
          <w:b/>
        </w:rPr>
      </w:pPr>
    </w:p>
    <w:p w:rsidR="00037433" w:rsidRPr="00D45BB1" w:rsidRDefault="00037433" w:rsidP="00D45BB1">
      <w:pPr>
        <w:pStyle w:val="NoSpacing"/>
        <w:shd w:val="clear" w:color="auto" w:fill="D9D9D9"/>
        <w:jc w:val="both"/>
        <w:rPr>
          <w:rFonts w:ascii="Times New Roman" w:hAnsi="Times New Roman"/>
          <w:b/>
        </w:rPr>
      </w:pPr>
      <w:r w:rsidRPr="00554A87">
        <w:rPr>
          <w:rFonts w:ascii="Times New Roman" w:hAnsi="Times New Roman"/>
          <w:b/>
        </w:rPr>
        <w:t>SUMMER TRAINING</w:t>
      </w:r>
    </w:p>
    <w:p w:rsidR="00133F55" w:rsidRDefault="00133F55" w:rsidP="00133F55">
      <w:pPr>
        <w:pStyle w:val="NoSpacing"/>
        <w:rPr>
          <w:b/>
          <w:bCs/>
          <w:sz w:val="20"/>
          <w:szCs w:val="20"/>
        </w:rPr>
      </w:pPr>
    </w:p>
    <w:p w:rsidR="00D45BB1" w:rsidRDefault="00D45BB1" w:rsidP="00133F55">
      <w:pPr>
        <w:pStyle w:val="NoSpacing"/>
        <w:numPr>
          <w:ilvl w:val="0"/>
          <w:numId w:val="12"/>
        </w:numPr>
        <w:rPr>
          <w:bCs/>
          <w:sz w:val="20"/>
          <w:szCs w:val="20"/>
        </w:rPr>
      </w:pPr>
      <w:r w:rsidRPr="00973C7B">
        <w:rPr>
          <w:rFonts w:ascii="Times New Roman" w:hAnsi="Times New Roman" w:cs="Times New Roman"/>
          <w:bCs/>
          <w:sz w:val="20"/>
          <w:szCs w:val="20"/>
        </w:rPr>
        <w:t xml:space="preserve">I have done my 45 days summer training from KeyPrompt </w:t>
      </w:r>
      <w:r w:rsidR="001D686F" w:rsidRPr="00973C7B">
        <w:rPr>
          <w:rFonts w:ascii="Times New Roman" w:hAnsi="Times New Roman" w:cs="Times New Roman"/>
          <w:bCs/>
          <w:sz w:val="20"/>
          <w:szCs w:val="20"/>
        </w:rPr>
        <w:t xml:space="preserve">Pvt. Ltd.,jaipur in which I have Worked on project Employee </w:t>
      </w:r>
      <w:r w:rsidR="00D858C4" w:rsidRPr="00973C7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1D686F" w:rsidRPr="00973C7B">
        <w:rPr>
          <w:rFonts w:ascii="Times New Roman" w:hAnsi="Times New Roman" w:cs="Times New Roman"/>
          <w:bCs/>
          <w:sz w:val="20"/>
          <w:szCs w:val="20"/>
        </w:rPr>
        <w:t>Management System</w:t>
      </w:r>
      <w:r w:rsidR="001D686F">
        <w:rPr>
          <w:bCs/>
          <w:sz w:val="20"/>
          <w:szCs w:val="20"/>
        </w:rPr>
        <w:t>.</w:t>
      </w:r>
    </w:p>
    <w:p w:rsidR="006B3708" w:rsidRPr="00D45BB1" w:rsidRDefault="006B3708" w:rsidP="00133F55">
      <w:pPr>
        <w:pStyle w:val="NoSpacing"/>
        <w:numPr>
          <w:ilvl w:val="0"/>
          <w:numId w:val="12"/>
        </w:numPr>
        <w:rPr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Right now i doing </w:t>
      </w:r>
      <w:r w:rsidR="0007291B">
        <w:rPr>
          <w:rFonts w:ascii="Times New Roman" w:hAnsi="Times New Roman" w:cs="Times New Roman"/>
          <w:bCs/>
          <w:sz w:val="20"/>
          <w:szCs w:val="20"/>
        </w:rPr>
        <w:t>internship from horizon software solution gurgoan</w:t>
      </w:r>
      <w:r w:rsidR="0007291B" w:rsidRPr="0007291B">
        <w:rPr>
          <w:bCs/>
          <w:sz w:val="20"/>
          <w:szCs w:val="20"/>
        </w:rPr>
        <w:t>.</w:t>
      </w:r>
    </w:p>
    <w:p w:rsidR="00D45BB1" w:rsidRDefault="00D45BB1" w:rsidP="00A53CB8">
      <w:pPr>
        <w:pStyle w:val="NoSpacing"/>
        <w:rPr>
          <w:b/>
          <w:bCs/>
          <w:sz w:val="20"/>
          <w:szCs w:val="20"/>
        </w:rPr>
      </w:pPr>
    </w:p>
    <w:p w:rsidR="00B372A1" w:rsidRDefault="00B372A1" w:rsidP="00A53CB8">
      <w:pPr>
        <w:pStyle w:val="NoSpacing"/>
        <w:rPr>
          <w:b/>
          <w:bCs/>
          <w:sz w:val="20"/>
          <w:szCs w:val="20"/>
        </w:rPr>
      </w:pPr>
    </w:p>
    <w:p w:rsidR="00B372A1" w:rsidRPr="00A53CB8" w:rsidRDefault="00B372A1" w:rsidP="00A53CB8">
      <w:pPr>
        <w:pStyle w:val="NoSpacing"/>
        <w:rPr>
          <w:b/>
          <w:bCs/>
          <w:sz w:val="20"/>
          <w:szCs w:val="20"/>
        </w:rPr>
      </w:pPr>
    </w:p>
    <w:p w:rsidR="00037433" w:rsidRPr="00F133F6" w:rsidRDefault="00037433" w:rsidP="00F133F6">
      <w:pPr>
        <w:pStyle w:val="NoSpacing"/>
        <w:shd w:val="clear" w:color="auto" w:fill="D9D9D9"/>
        <w:jc w:val="both"/>
        <w:rPr>
          <w:rFonts w:ascii="Times New Roman" w:hAnsi="Times New Roman"/>
          <w:b/>
          <w:bCs/>
        </w:rPr>
      </w:pPr>
      <w:r w:rsidRPr="00554A87">
        <w:rPr>
          <w:rFonts w:ascii="Times New Roman" w:hAnsi="Times New Roman"/>
          <w:b/>
          <w:bCs/>
        </w:rPr>
        <w:t>P</w:t>
      </w:r>
      <w:r>
        <w:rPr>
          <w:rFonts w:ascii="Times New Roman" w:hAnsi="Times New Roman"/>
          <w:b/>
          <w:bCs/>
        </w:rPr>
        <w:t>ROJECTS</w:t>
      </w:r>
    </w:p>
    <w:p w:rsidR="00A15CF9" w:rsidRDefault="00A15CF9" w:rsidP="00A15CF9">
      <w:pPr>
        <w:pStyle w:val="NoSpacing"/>
        <w:ind w:left="720"/>
        <w:jc w:val="both"/>
        <w:rPr>
          <w:rFonts w:ascii="Times New Roman" w:hAnsi="Times New Roman"/>
          <w:b/>
          <w:bCs/>
          <w:sz w:val="20"/>
          <w:szCs w:val="20"/>
        </w:rPr>
      </w:pPr>
    </w:p>
    <w:p w:rsidR="00F133F6" w:rsidRDefault="00FD6B02" w:rsidP="00F133F6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Employee Management System</w:t>
      </w:r>
    </w:p>
    <w:p w:rsidR="002B2B14" w:rsidRDefault="00F133F6" w:rsidP="002B2B14">
      <w:pPr>
        <w:pStyle w:val="NoSpacing"/>
        <w:ind w:left="720"/>
        <w:jc w:val="both"/>
        <w:rPr>
          <w:rFonts w:ascii="Times New Roman" w:hAnsi="Times New Roman"/>
          <w:sz w:val="20"/>
          <w:szCs w:val="20"/>
        </w:rPr>
      </w:pPr>
      <w:r w:rsidRPr="00CA41F0">
        <w:rPr>
          <w:rFonts w:ascii="Times New Roman" w:hAnsi="Times New Roman"/>
          <w:b/>
          <w:sz w:val="20"/>
          <w:szCs w:val="20"/>
        </w:rPr>
        <w:t>Tech</w:t>
      </w:r>
      <w:r w:rsidR="00FD6B02" w:rsidRPr="00CA41F0">
        <w:rPr>
          <w:rFonts w:ascii="Times New Roman" w:hAnsi="Times New Roman"/>
          <w:b/>
          <w:sz w:val="20"/>
          <w:szCs w:val="20"/>
        </w:rPr>
        <w:t>nology</w:t>
      </w:r>
      <w:r w:rsidR="00FD6B02">
        <w:rPr>
          <w:rFonts w:ascii="Times New Roman" w:hAnsi="Times New Roman"/>
          <w:sz w:val="20"/>
          <w:szCs w:val="20"/>
        </w:rPr>
        <w:t>: Front End:Asp .Net.</w:t>
      </w:r>
    </w:p>
    <w:p w:rsidR="00FD6B02" w:rsidRDefault="00FD6B02" w:rsidP="002B2B14">
      <w:pPr>
        <w:pStyle w:val="NoSpacing"/>
        <w:ind w:left="720"/>
        <w:jc w:val="both"/>
        <w:rPr>
          <w:rFonts w:ascii="Times New Roman" w:hAnsi="Times New Roman"/>
          <w:sz w:val="20"/>
          <w:szCs w:val="20"/>
        </w:rPr>
      </w:pPr>
      <w:r w:rsidRPr="00CA41F0">
        <w:rPr>
          <w:rFonts w:ascii="Times New Roman" w:hAnsi="Times New Roman"/>
          <w:b/>
          <w:sz w:val="20"/>
          <w:szCs w:val="20"/>
        </w:rPr>
        <w:t>Programming</w:t>
      </w:r>
      <w:r>
        <w:rPr>
          <w:rFonts w:ascii="Times New Roman" w:hAnsi="Times New Roman"/>
          <w:sz w:val="20"/>
          <w:szCs w:val="20"/>
        </w:rPr>
        <w:t>:Asp .net with c#.</w:t>
      </w:r>
    </w:p>
    <w:p w:rsidR="004C2287" w:rsidRPr="007B56B0" w:rsidRDefault="00FD6B02" w:rsidP="007B56B0">
      <w:pPr>
        <w:pStyle w:val="NoSpacing"/>
        <w:ind w:left="720"/>
        <w:jc w:val="both"/>
        <w:rPr>
          <w:rFonts w:ascii="Times New Roman" w:hAnsi="Times New Roman"/>
          <w:sz w:val="20"/>
          <w:szCs w:val="20"/>
        </w:rPr>
      </w:pPr>
      <w:r w:rsidRPr="00CA41F0">
        <w:rPr>
          <w:rFonts w:ascii="Times New Roman" w:hAnsi="Times New Roman"/>
          <w:b/>
          <w:sz w:val="20"/>
          <w:szCs w:val="20"/>
        </w:rPr>
        <w:t>Back end</w:t>
      </w:r>
      <w:r>
        <w:rPr>
          <w:rFonts w:ascii="Times New Roman" w:hAnsi="Times New Roman"/>
          <w:sz w:val="20"/>
          <w:szCs w:val="20"/>
        </w:rPr>
        <w:t>:MS Sql Server 2008.</w:t>
      </w:r>
    </w:p>
    <w:p w:rsidR="00BF4DE4" w:rsidRDefault="00BF4DE4" w:rsidP="00BF4DE4">
      <w:pPr>
        <w:rPr>
          <w:rFonts w:ascii="Verdana" w:eastAsia="Verdana" w:hAnsi="Verdana" w:cs="Verdana"/>
          <w:sz w:val="18"/>
          <w:szCs w:val="18"/>
        </w:rPr>
      </w:pPr>
    </w:p>
    <w:p w:rsidR="00BF4DE4" w:rsidRPr="00BF4DE4" w:rsidRDefault="00BF4DE4" w:rsidP="00BF4DE4">
      <w:pPr>
        <w:rPr>
          <w:rFonts w:ascii="Times New Roman" w:eastAsia="Arial Narrow" w:hAnsi="Times New Roman" w:cs="Times New Roman"/>
          <w:b/>
          <w:bCs/>
          <w:sz w:val="20"/>
          <w:szCs w:val="20"/>
        </w:rPr>
      </w:pPr>
      <w:r w:rsidRPr="00BF4DE4">
        <w:rPr>
          <w:rFonts w:ascii="Times New Roman" w:eastAsia="Arial Narrow" w:hAnsi="Times New Roman" w:cs="Times New Roman"/>
          <w:b/>
          <w:bCs/>
          <w:sz w:val="20"/>
          <w:szCs w:val="20"/>
        </w:rPr>
        <w:t>INDUSTRIAL TRAINING:</w:t>
      </w:r>
    </w:p>
    <w:tbl>
      <w:tblPr>
        <w:tblW w:w="4833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034"/>
        <w:gridCol w:w="7275"/>
      </w:tblGrid>
      <w:tr w:rsidR="00BF4DE4" w:rsidRPr="00BF4DE4" w:rsidTr="0078698B">
        <w:trPr>
          <w:trHeight w:val="4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DE4" w:rsidRPr="00BF4DE4" w:rsidRDefault="00BF4DE4" w:rsidP="007940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4DE4">
              <w:rPr>
                <w:rFonts w:ascii="Times New Roman" w:eastAsia="Arial Narrow" w:hAnsi="Times New Roman" w:cs="Times New Roman"/>
                <w:b/>
                <w:bCs/>
                <w:sz w:val="20"/>
                <w:szCs w:val="20"/>
              </w:rPr>
              <w:t>Project :</w:t>
            </w:r>
            <w:r w:rsidRPr="00BF4DE4">
              <w:rPr>
                <w:rFonts w:ascii="Times New Roman" w:eastAsia="Verdana" w:hAnsi="Times New Roman" w:cs="Times New Roman"/>
                <w:b/>
                <w:bCs/>
                <w:sz w:val="20"/>
                <w:szCs w:val="20"/>
                <w:u w:val="single"/>
              </w:rPr>
              <w:t xml:space="preserve"> </w:t>
            </w:r>
            <w:r w:rsidRPr="00BF4DE4">
              <w:rPr>
                <w:rFonts w:ascii="Times New Roman" w:eastAsia="Verdana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DE4" w:rsidRPr="00BF4DE4" w:rsidRDefault="007B56B0" w:rsidP="00794005">
            <w:pPr>
              <w:rPr>
                <w:rFonts w:ascii="Times New Roman" w:hAnsi="Times New Roman" w:cs="Times New Roman"/>
                <w:color w:val="1F497D"/>
                <w:sz w:val="20"/>
                <w:szCs w:val="20"/>
                <w:u w:val="single"/>
              </w:rPr>
            </w:pPr>
            <w:r>
              <w:rPr>
                <w:rFonts w:ascii="Times New Roman" w:eastAsia="Arial Narrow" w:hAnsi="Times New Roman" w:cs="Times New Roman"/>
                <w:color w:val="1F497D"/>
                <w:sz w:val="20"/>
                <w:szCs w:val="20"/>
                <w:u w:val="single"/>
              </w:rPr>
              <w:t>(</w:t>
            </w:r>
            <w:r w:rsidR="00BC2F2F">
              <w:rPr>
                <w:rFonts w:ascii="Times New Roman" w:eastAsia="Arial Narrow" w:hAnsi="Times New Roman" w:cs="Times New Roman"/>
                <w:color w:val="1F497D"/>
                <w:sz w:val="20"/>
                <w:szCs w:val="20"/>
                <w:u w:val="single"/>
              </w:rPr>
              <w:t>InfoJaipur</w:t>
            </w:r>
            <w:r>
              <w:rPr>
                <w:rFonts w:ascii="Times New Roman" w:eastAsia="Arial Narrow" w:hAnsi="Times New Roman" w:cs="Times New Roman"/>
                <w:color w:val="1F497D"/>
                <w:sz w:val="20"/>
                <w:szCs w:val="20"/>
                <w:u w:val="single"/>
              </w:rPr>
              <w:t>)*</w:t>
            </w:r>
          </w:p>
        </w:tc>
      </w:tr>
      <w:tr w:rsidR="00BF4DE4" w:rsidRPr="00BF4DE4" w:rsidTr="0078698B">
        <w:trPr>
          <w:trHeight w:val="4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DE4" w:rsidRPr="00BF4DE4" w:rsidRDefault="00BF4DE4" w:rsidP="007940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4DE4">
              <w:rPr>
                <w:rFonts w:ascii="Times New Roman" w:eastAsia="Verdana" w:hAnsi="Times New Roman" w:cs="Times New Roman"/>
                <w:b/>
                <w:bCs/>
                <w:sz w:val="20"/>
                <w:szCs w:val="20"/>
              </w:rPr>
              <w:t>Duration: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DE4" w:rsidRPr="00BF4DE4" w:rsidRDefault="00BF4DE4" w:rsidP="007940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4DE4">
              <w:rPr>
                <w:rFonts w:ascii="Times New Roman" w:eastAsia="Verdana" w:hAnsi="Times New Roman" w:cs="Times New Roman"/>
                <w:sz w:val="20"/>
                <w:szCs w:val="20"/>
              </w:rPr>
              <w:t>6 Months</w:t>
            </w:r>
          </w:p>
        </w:tc>
      </w:tr>
      <w:tr w:rsidR="00BF4DE4" w:rsidRPr="00BF4DE4" w:rsidTr="0078698B">
        <w:trPr>
          <w:trHeight w:val="4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DE4" w:rsidRPr="00BF4DE4" w:rsidRDefault="00BF4DE4" w:rsidP="007940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4DE4">
              <w:rPr>
                <w:rFonts w:ascii="Times New Roman" w:eastAsia="Arial Narrow" w:hAnsi="Times New Roman" w:cs="Times New Roman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DE4" w:rsidRPr="00BF4DE4" w:rsidRDefault="00BF4DE4" w:rsidP="007940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4DE4">
              <w:rPr>
                <w:rFonts w:ascii="Times New Roman" w:eastAsia="Verdana" w:hAnsi="Times New Roman" w:cs="Times New Roman"/>
                <w:sz w:val="20"/>
                <w:szCs w:val="20"/>
              </w:rPr>
              <w:t>Horizon Software Solutions</w:t>
            </w:r>
          </w:p>
        </w:tc>
      </w:tr>
      <w:tr w:rsidR="00BF4DE4" w:rsidRPr="00BF4DE4" w:rsidTr="0078698B">
        <w:trPr>
          <w:trHeight w:val="4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DE4" w:rsidRPr="00BF4DE4" w:rsidRDefault="00BF4DE4" w:rsidP="007940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4DE4">
              <w:rPr>
                <w:rFonts w:ascii="Times New Roman" w:eastAsia="Arial Narrow" w:hAnsi="Times New Roman" w:cs="Times New Roman"/>
                <w:b/>
                <w:bCs/>
                <w:sz w:val="20"/>
                <w:szCs w:val="20"/>
              </w:rPr>
              <w:t>Overview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DE4" w:rsidRPr="00BF4DE4" w:rsidRDefault="00281E90" w:rsidP="007940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 Narrow" w:hAnsi="Times New Roman" w:cs="Times New Roman"/>
                <w:sz w:val="20"/>
                <w:szCs w:val="20"/>
              </w:rPr>
              <w:t>Complete Information of Jaipur(as a Search Engine)</w:t>
            </w:r>
          </w:p>
        </w:tc>
      </w:tr>
      <w:tr w:rsidR="00BF4DE4" w:rsidRPr="00BF4DE4" w:rsidTr="0078698B">
        <w:trPr>
          <w:trHeight w:val="4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DE4" w:rsidRPr="00BF4DE4" w:rsidRDefault="00BF4DE4" w:rsidP="007940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4DE4">
              <w:rPr>
                <w:rFonts w:ascii="Times New Roman" w:eastAsia="Arial Narrow" w:hAnsi="Times New Roman" w:cs="Times New Roman"/>
                <w:b/>
                <w:bCs/>
                <w:sz w:val="20"/>
                <w:szCs w:val="20"/>
              </w:rPr>
              <w:t>Role &amp; Responsibilities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DE4" w:rsidRPr="00BF4DE4" w:rsidRDefault="00BF4DE4" w:rsidP="007940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4DE4">
              <w:rPr>
                <w:rFonts w:ascii="Times New Roman" w:eastAsia="Verdana" w:hAnsi="Times New Roman" w:cs="Times New Roman"/>
                <w:sz w:val="20"/>
                <w:szCs w:val="20"/>
              </w:rPr>
              <w:t>Designer  &amp; Developer</w:t>
            </w:r>
          </w:p>
        </w:tc>
      </w:tr>
      <w:tr w:rsidR="00BF4DE4" w:rsidRPr="00BF4DE4" w:rsidTr="0078698B">
        <w:trPr>
          <w:trHeight w:val="4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DE4" w:rsidRPr="00BF4DE4" w:rsidRDefault="00BF4DE4" w:rsidP="007869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4DE4">
              <w:rPr>
                <w:rFonts w:ascii="Times New Roman" w:eastAsia="Arial Narrow" w:hAnsi="Times New Roman" w:cs="Times New Roman"/>
                <w:b/>
                <w:bCs/>
                <w:sz w:val="20"/>
                <w:szCs w:val="20"/>
              </w:rPr>
              <w:t>Languages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DE4" w:rsidRPr="00BF4DE4" w:rsidRDefault="00BF4DE4" w:rsidP="007869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4DE4">
              <w:rPr>
                <w:rFonts w:ascii="Times New Roman" w:eastAsia="Verdana" w:hAnsi="Times New Roman" w:cs="Times New Roman"/>
                <w:sz w:val="20"/>
                <w:szCs w:val="20"/>
              </w:rPr>
              <w:t>Asp.Net</w:t>
            </w:r>
            <w:r w:rsidR="0078698B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="00794005">
              <w:rPr>
                <w:rFonts w:ascii="Times New Roman" w:eastAsia="Verdana" w:hAnsi="Times New Roman" w:cs="Times New Roman"/>
                <w:sz w:val="20"/>
                <w:szCs w:val="20"/>
              </w:rPr>
              <w:t>w</w:t>
            </w:r>
            <w:r w:rsidR="0078698B">
              <w:rPr>
                <w:rFonts w:ascii="Times New Roman" w:eastAsia="Verdana" w:hAnsi="Times New Roman" w:cs="Times New Roman"/>
                <w:sz w:val="20"/>
                <w:szCs w:val="20"/>
              </w:rPr>
              <w:t>ith C#</w:t>
            </w:r>
            <w:r w:rsidRPr="00BF4DE4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, </w:t>
            </w:r>
            <w:r w:rsidR="00794005">
              <w:rPr>
                <w:rFonts w:ascii="Times New Roman" w:eastAsia="Verdana" w:hAnsi="Times New Roman" w:cs="Times New Roman"/>
                <w:sz w:val="20"/>
                <w:szCs w:val="20"/>
              </w:rPr>
              <w:t>Html,JQuery,Css &amp; JavaScripts.</w:t>
            </w:r>
            <w:r w:rsidRPr="00BF4DE4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78698B" w:rsidRPr="00BF4DE4" w:rsidTr="0078698B">
        <w:trPr>
          <w:trHeight w:val="4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698B" w:rsidRPr="00BF4DE4" w:rsidRDefault="0078698B" w:rsidP="0078698B">
            <w:pPr>
              <w:rPr>
                <w:rFonts w:ascii="Times New Roman" w:eastAsia="Arial Narrow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Arial Narrow" w:hAnsi="Times New Roman" w:cs="Times New Roman"/>
                <w:b/>
                <w:bCs/>
                <w:sz w:val="20"/>
                <w:szCs w:val="20"/>
              </w:rPr>
              <w:t>Tools &amp; Software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698B" w:rsidRPr="00BF4DE4" w:rsidRDefault="0078698B" w:rsidP="00794005">
            <w:pPr>
              <w:rPr>
                <w:rFonts w:ascii="Times New Roman" w:eastAsia="Verdana" w:hAnsi="Times New Roman" w:cs="Times New Roman"/>
                <w:sz w:val="20"/>
                <w:szCs w:val="20"/>
              </w:rPr>
            </w:pPr>
            <w:r>
              <w:rPr>
                <w:rFonts w:ascii="Times New Roman" w:eastAsia="Verdana" w:hAnsi="Times New Roman" w:cs="Times New Roman"/>
                <w:sz w:val="20"/>
                <w:szCs w:val="20"/>
              </w:rPr>
              <w:t>Visual-Studio 2010,</w:t>
            </w:r>
            <w:r w:rsidRPr="00BF4DE4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Adobe Dreamweaver</w:t>
            </w:r>
            <w:r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&amp; </w:t>
            </w:r>
            <w:r w:rsidRPr="00BF4DE4">
              <w:rPr>
                <w:rFonts w:ascii="Times New Roman" w:eastAsia="Verdana" w:hAnsi="Times New Roman" w:cs="Times New Roman"/>
                <w:sz w:val="20"/>
                <w:szCs w:val="20"/>
              </w:rPr>
              <w:t>Adobe</w:t>
            </w:r>
            <w:r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Photoshop</w:t>
            </w:r>
          </w:p>
        </w:tc>
      </w:tr>
    </w:tbl>
    <w:p w:rsidR="00BF4DE4" w:rsidRPr="00BF4DE4" w:rsidRDefault="00BF4DE4" w:rsidP="00BF4DE4">
      <w:pPr>
        <w:rPr>
          <w:rFonts w:ascii="Times New Roman" w:eastAsia="Arial Narrow" w:hAnsi="Times New Roman" w:cs="Times New Roman"/>
          <w:b/>
          <w:bCs/>
          <w:sz w:val="20"/>
          <w:szCs w:val="20"/>
        </w:rPr>
      </w:pPr>
    </w:p>
    <w:p w:rsidR="00BF4DE4" w:rsidRPr="00BF4DE4" w:rsidRDefault="00794005" w:rsidP="00BF4DE4">
      <w:pPr>
        <w:rPr>
          <w:rFonts w:ascii="Times New Roman" w:eastAsia="Arial Narrow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1.Projects</w:t>
      </w:r>
      <w:r w:rsidRPr="0095018F">
        <w:rPr>
          <w:rFonts w:ascii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For SEO :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738"/>
        <w:gridCol w:w="6927"/>
      </w:tblGrid>
      <w:tr w:rsidR="00BF4DE4" w:rsidRPr="00BF4DE4" w:rsidTr="007940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DE4" w:rsidRPr="00BF4DE4" w:rsidRDefault="00773F3D" w:rsidP="007940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4DE4">
              <w:rPr>
                <w:rFonts w:ascii="Times New Roman" w:hAnsi="Times New Roman" w:cs="Times New Roman"/>
                <w:sz w:val="20"/>
                <w:szCs w:val="20"/>
              </w:rPr>
              <w:t>Website 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DE4" w:rsidRPr="00BF4DE4" w:rsidRDefault="00794005" w:rsidP="00794005">
            <w:pPr>
              <w:rPr>
                <w:rFonts w:ascii="Times New Roman" w:hAnsi="Times New Roman" w:cs="Times New Roman"/>
                <w:color w:val="1F497D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color w:val="1F497D"/>
                <w:sz w:val="20"/>
                <w:szCs w:val="20"/>
                <w:u w:val="single"/>
              </w:rPr>
              <w:t>www.horizonss.co.in</w:t>
            </w:r>
          </w:p>
        </w:tc>
      </w:tr>
      <w:tr w:rsidR="007B56B0" w:rsidRPr="00BF4DE4" w:rsidTr="007940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B56B0" w:rsidRPr="00BF4DE4" w:rsidRDefault="007B56B0" w:rsidP="00E106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4DE4">
              <w:rPr>
                <w:rFonts w:ascii="Times New Roman" w:hAnsi="Times New Roman" w:cs="Times New Roman"/>
                <w:sz w:val="20"/>
                <w:szCs w:val="20"/>
              </w:rPr>
              <w:t>Website 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B56B0" w:rsidRPr="00BF4DE4" w:rsidRDefault="007B56B0" w:rsidP="00E106C4">
            <w:pPr>
              <w:rPr>
                <w:rFonts w:ascii="Times New Roman" w:hAnsi="Times New Roman" w:cs="Times New Roman"/>
                <w:color w:val="1F497D"/>
                <w:sz w:val="20"/>
                <w:szCs w:val="20"/>
                <w:u w:val="single"/>
              </w:rPr>
            </w:pPr>
            <w:r w:rsidRPr="00BF4DE4">
              <w:rPr>
                <w:rFonts w:ascii="Times New Roman" w:hAnsi="Times New Roman" w:cs="Times New Roman"/>
                <w:sz w:val="20"/>
                <w:szCs w:val="20"/>
              </w:rPr>
              <w:t>www.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onlineseoexperts.co.in</w:t>
            </w:r>
          </w:p>
        </w:tc>
      </w:tr>
      <w:tr w:rsidR="007B56B0" w:rsidRPr="00BF4DE4" w:rsidTr="007940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B56B0" w:rsidRPr="00BF4DE4" w:rsidRDefault="007B56B0" w:rsidP="00E106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4DE4">
              <w:rPr>
                <w:rFonts w:ascii="Times New Roman" w:eastAsia="Verdana" w:hAnsi="Times New Roman" w:cs="Times New Roman"/>
                <w:b/>
                <w:bCs/>
                <w:sz w:val="20"/>
                <w:szCs w:val="20"/>
              </w:rPr>
              <w:t>Duration: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B56B0" w:rsidRPr="00BF4DE4" w:rsidRDefault="007B56B0" w:rsidP="00E106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4DE4">
              <w:rPr>
                <w:rFonts w:ascii="Times New Roman" w:eastAsia="Verdana" w:hAnsi="Times New Roman" w:cs="Times New Roman"/>
                <w:sz w:val="20"/>
                <w:szCs w:val="20"/>
              </w:rPr>
              <w:t>1 Months</w:t>
            </w:r>
          </w:p>
        </w:tc>
      </w:tr>
      <w:tr w:rsidR="007B56B0" w:rsidRPr="00BF4DE4" w:rsidTr="007940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B56B0" w:rsidRPr="00BF4DE4" w:rsidRDefault="007B56B0" w:rsidP="00E106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4DE4">
              <w:rPr>
                <w:rFonts w:ascii="Times New Roman" w:eastAsia="Arial Narrow" w:hAnsi="Times New Roman" w:cs="Times New Roman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B56B0" w:rsidRPr="00BF4DE4" w:rsidRDefault="007B56B0" w:rsidP="00794005">
            <w:pPr>
              <w:rPr>
                <w:rFonts w:ascii="Times New Roman" w:eastAsia="Verdana" w:hAnsi="Times New Roman" w:cs="Times New Roman"/>
                <w:sz w:val="20"/>
                <w:szCs w:val="20"/>
              </w:rPr>
            </w:pPr>
            <w:r w:rsidRPr="00BF4DE4">
              <w:rPr>
                <w:rFonts w:ascii="Times New Roman" w:eastAsia="Verdana" w:hAnsi="Times New Roman" w:cs="Times New Roman"/>
                <w:sz w:val="20"/>
                <w:szCs w:val="20"/>
              </w:rPr>
              <w:t>Horizon Software Solutions</w:t>
            </w:r>
          </w:p>
        </w:tc>
      </w:tr>
    </w:tbl>
    <w:p w:rsidR="00355741" w:rsidRDefault="00355741" w:rsidP="002B2B14">
      <w:pPr>
        <w:pStyle w:val="NoSpacing"/>
        <w:ind w:left="720"/>
        <w:jc w:val="both"/>
        <w:rPr>
          <w:rFonts w:ascii="Times New Roman" w:hAnsi="Times New Roman"/>
          <w:sz w:val="20"/>
          <w:szCs w:val="20"/>
        </w:rPr>
      </w:pPr>
    </w:p>
    <w:p w:rsidR="00A53CB8" w:rsidRDefault="00A53CB8" w:rsidP="002B2B14">
      <w:pPr>
        <w:pStyle w:val="NoSpacing"/>
        <w:ind w:left="720"/>
        <w:jc w:val="both"/>
        <w:rPr>
          <w:rFonts w:ascii="Times New Roman" w:hAnsi="Times New Roman"/>
          <w:sz w:val="20"/>
          <w:szCs w:val="20"/>
        </w:rPr>
      </w:pPr>
    </w:p>
    <w:p w:rsidR="00B372A1" w:rsidRPr="00F133F6" w:rsidRDefault="00B372A1" w:rsidP="002B2B14">
      <w:pPr>
        <w:pStyle w:val="NoSpacing"/>
        <w:ind w:left="720"/>
        <w:jc w:val="both"/>
        <w:rPr>
          <w:rFonts w:ascii="Times New Roman" w:hAnsi="Times New Roman"/>
          <w:sz w:val="20"/>
          <w:szCs w:val="20"/>
        </w:rPr>
      </w:pPr>
    </w:p>
    <w:p w:rsidR="00037433" w:rsidRPr="00554A87" w:rsidRDefault="00037433" w:rsidP="00037433">
      <w:pPr>
        <w:shd w:val="clear" w:color="auto" w:fill="D9D9D9"/>
        <w:spacing w:after="0"/>
        <w:jc w:val="both"/>
        <w:rPr>
          <w:rFonts w:ascii="Times New Roman" w:hAnsi="Times New Roman"/>
          <w:b/>
          <w:smallCaps/>
        </w:rPr>
      </w:pPr>
      <w:r w:rsidRPr="00554A87">
        <w:rPr>
          <w:rFonts w:ascii="Times New Roman" w:hAnsi="Times New Roman"/>
          <w:b/>
          <w:smallCaps/>
        </w:rPr>
        <w:t>T</w:t>
      </w:r>
      <w:r>
        <w:rPr>
          <w:rFonts w:ascii="Times New Roman" w:hAnsi="Times New Roman"/>
          <w:b/>
          <w:smallCaps/>
        </w:rPr>
        <w:t>ECHNICAL SKILLS</w:t>
      </w:r>
    </w:p>
    <w:p w:rsidR="00A15CF9" w:rsidRPr="00A15CF9" w:rsidRDefault="00A15CF9" w:rsidP="00A15CF9">
      <w:pPr>
        <w:pStyle w:val="BodyText"/>
        <w:spacing w:after="0"/>
        <w:ind w:left="786"/>
        <w:jc w:val="both"/>
        <w:rPr>
          <w:sz w:val="20"/>
          <w:szCs w:val="20"/>
          <w:lang w:val="en-US"/>
        </w:rPr>
      </w:pPr>
    </w:p>
    <w:p w:rsidR="00037433" w:rsidRDefault="00037433" w:rsidP="00037433">
      <w:pPr>
        <w:pStyle w:val="BodyText"/>
        <w:numPr>
          <w:ilvl w:val="0"/>
          <w:numId w:val="1"/>
        </w:numPr>
        <w:spacing w:after="0"/>
        <w:jc w:val="both"/>
        <w:rPr>
          <w:sz w:val="20"/>
          <w:szCs w:val="20"/>
          <w:lang w:val="en-US"/>
        </w:rPr>
      </w:pPr>
      <w:r w:rsidRPr="00554A87">
        <w:rPr>
          <w:b/>
          <w:sz w:val="20"/>
          <w:szCs w:val="20"/>
          <w:lang w:val="en-US"/>
        </w:rPr>
        <w:t xml:space="preserve">Programming Languages: </w:t>
      </w:r>
      <w:r w:rsidR="00374432">
        <w:rPr>
          <w:sz w:val="20"/>
          <w:szCs w:val="20"/>
          <w:lang w:val="en-US"/>
        </w:rPr>
        <w:t>C, C++</w:t>
      </w:r>
      <w:r w:rsidR="00242E94">
        <w:rPr>
          <w:sz w:val="20"/>
          <w:szCs w:val="20"/>
          <w:lang w:val="en-US"/>
        </w:rPr>
        <w:t>.</w:t>
      </w:r>
    </w:p>
    <w:p w:rsidR="00FE15AD" w:rsidRDefault="000E316C" w:rsidP="00037433">
      <w:pPr>
        <w:pStyle w:val="BodyText"/>
        <w:numPr>
          <w:ilvl w:val="0"/>
          <w:numId w:val="1"/>
        </w:numPr>
        <w:spacing w:after="0"/>
        <w:jc w:val="both"/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Optimization Tool (</w:t>
      </w:r>
      <w:r w:rsidR="00FE15AD">
        <w:rPr>
          <w:b/>
          <w:sz w:val="20"/>
          <w:szCs w:val="20"/>
          <w:lang w:val="en-US"/>
        </w:rPr>
        <w:t>SEO and SMO.</w:t>
      </w:r>
      <w:r>
        <w:rPr>
          <w:b/>
          <w:sz w:val="20"/>
          <w:szCs w:val="20"/>
          <w:lang w:val="en-US"/>
        </w:rPr>
        <w:t>)</w:t>
      </w:r>
    </w:p>
    <w:p w:rsidR="00037433" w:rsidRPr="00CA41F0" w:rsidRDefault="00FD6B02" w:rsidP="00CA41F0">
      <w:pPr>
        <w:pStyle w:val="BodyText"/>
        <w:numPr>
          <w:ilvl w:val="0"/>
          <w:numId w:val="1"/>
        </w:numPr>
        <w:spacing w:after="0"/>
        <w:jc w:val="both"/>
        <w:rPr>
          <w:sz w:val="20"/>
          <w:szCs w:val="20"/>
          <w:lang w:val="en-US"/>
        </w:rPr>
      </w:pPr>
      <w:r w:rsidRPr="00CA41F0">
        <w:rPr>
          <w:b/>
          <w:bCs/>
          <w:sz w:val="20"/>
          <w:szCs w:val="20"/>
          <w:lang w:val="en-US"/>
        </w:rPr>
        <w:t xml:space="preserve">Web Designing: </w:t>
      </w:r>
      <w:r w:rsidR="007E004B" w:rsidRPr="00CA41F0">
        <w:rPr>
          <w:bCs/>
          <w:sz w:val="20"/>
          <w:szCs w:val="20"/>
          <w:lang w:val="en-US"/>
        </w:rPr>
        <w:t>Asp .Net  With C# ,</w:t>
      </w:r>
      <w:r w:rsidRPr="00CA41F0">
        <w:rPr>
          <w:bCs/>
          <w:sz w:val="20"/>
          <w:szCs w:val="20"/>
          <w:lang w:val="en-US"/>
        </w:rPr>
        <w:t>HTML/CSS,</w:t>
      </w:r>
      <w:r w:rsidR="00870BA9">
        <w:rPr>
          <w:bCs/>
          <w:sz w:val="20"/>
          <w:szCs w:val="20"/>
          <w:lang w:val="en-US"/>
        </w:rPr>
        <w:t>Templete Design</w:t>
      </w:r>
      <w:r w:rsidR="00B4060E">
        <w:rPr>
          <w:bCs/>
          <w:sz w:val="20"/>
          <w:szCs w:val="20"/>
          <w:lang w:val="en-US"/>
        </w:rPr>
        <w:t>er,</w:t>
      </w:r>
      <w:r w:rsidR="0074414F" w:rsidRPr="0074414F">
        <w:rPr>
          <w:rFonts w:ascii="Verdana" w:hAnsi="Verdana"/>
          <w:color w:val="000000"/>
        </w:rPr>
        <w:t xml:space="preserve"> </w:t>
      </w:r>
      <w:r w:rsidR="0074414F" w:rsidRPr="0074414F">
        <w:rPr>
          <w:rStyle w:val="apple-style-span"/>
          <w:rFonts w:cs="Times New Roman"/>
          <w:color w:val="000000"/>
          <w:sz w:val="20"/>
          <w:szCs w:val="20"/>
        </w:rPr>
        <w:t>Adobe Photoshop – latest version</w:t>
      </w:r>
      <w:r w:rsidR="0074414F">
        <w:rPr>
          <w:rStyle w:val="apple-style-span"/>
          <w:rFonts w:cs="Times New Roman"/>
          <w:color w:val="000000"/>
          <w:sz w:val="20"/>
          <w:szCs w:val="20"/>
        </w:rPr>
        <w:t>,</w:t>
      </w:r>
      <w:r w:rsidRPr="00CA41F0">
        <w:rPr>
          <w:bCs/>
          <w:sz w:val="20"/>
          <w:szCs w:val="20"/>
          <w:lang w:val="en-US"/>
        </w:rPr>
        <w:t>JavaScript</w:t>
      </w:r>
      <w:r w:rsidRPr="00CA41F0">
        <w:rPr>
          <w:b/>
          <w:bCs/>
          <w:sz w:val="20"/>
          <w:szCs w:val="20"/>
          <w:lang w:val="en-US"/>
        </w:rPr>
        <w:t>.</w:t>
      </w:r>
    </w:p>
    <w:p w:rsidR="009E7AAE" w:rsidRPr="009E12A8" w:rsidRDefault="009E7AAE" w:rsidP="00CA41F0">
      <w:pPr>
        <w:pStyle w:val="BodyText"/>
        <w:numPr>
          <w:ilvl w:val="0"/>
          <w:numId w:val="1"/>
        </w:numPr>
        <w:spacing w:after="0"/>
        <w:jc w:val="both"/>
        <w:rPr>
          <w:sz w:val="20"/>
          <w:szCs w:val="20"/>
          <w:lang w:val="en-US"/>
        </w:rPr>
      </w:pPr>
      <w:r w:rsidRPr="00CA41F0">
        <w:rPr>
          <w:b/>
          <w:bCs/>
          <w:sz w:val="20"/>
          <w:szCs w:val="20"/>
          <w:lang w:val="en-US"/>
        </w:rPr>
        <w:t>Database:</w:t>
      </w:r>
      <w:r w:rsidRPr="009E7AAE">
        <w:t xml:space="preserve"> </w:t>
      </w:r>
      <w:r>
        <w:t>Sql Server</w:t>
      </w:r>
      <w:r w:rsidR="0095018F">
        <w:t xml:space="preserve"> 2008</w:t>
      </w:r>
    </w:p>
    <w:p w:rsidR="009E12A8" w:rsidRDefault="009E12A8" w:rsidP="009E12A8">
      <w:pPr>
        <w:pStyle w:val="BodyText"/>
        <w:spacing w:after="0"/>
        <w:ind w:left="786"/>
        <w:jc w:val="both"/>
        <w:rPr>
          <w:b/>
          <w:bCs/>
          <w:sz w:val="20"/>
          <w:szCs w:val="20"/>
          <w:lang w:val="en-US"/>
        </w:rPr>
      </w:pPr>
    </w:p>
    <w:p w:rsidR="00B372A1" w:rsidRDefault="00B372A1" w:rsidP="009E12A8">
      <w:pPr>
        <w:spacing w:before="80" w:line="360" w:lineRule="auto"/>
        <w:rPr>
          <w:rFonts w:ascii="Cambria" w:hAnsi="Cambria"/>
          <w:b/>
          <w:color w:val="000000"/>
        </w:rPr>
      </w:pPr>
    </w:p>
    <w:p w:rsidR="00973C7B" w:rsidRDefault="009E12A8" w:rsidP="009E12A8">
      <w:pPr>
        <w:spacing w:before="80" w:line="360" w:lineRule="auto"/>
        <w:rPr>
          <w:rFonts w:ascii="Verdana" w:hAnsi="Verdana" w:cs="Verdana"/>
          <w:bCs/>
          <w:color w:val="000000"/>
        </w:rPr>
      </w:pPr>
      <w:r w:rsidRPr="009E12A8">
        <w:rPr>
          <w:rFonts w:ascii="Cambria" w:hAnsi="Cambria"/>
          <w:b/>
          <w:color w:val="000000"/>
        </w:rPr>
        <w:t>Concepts Known</w:t>
      </w:r>
      <w:r>
        <w:rPr>
          <w:rFonts w:ascii="Cambria" w:hAnsi="Cambria"/>
          <w:b/>
          <w:color w:val="000000"/>
        </w:rPr>
        <w:t>:</w:t>
      </w:r>
      <w:r w:rsidRPr="009E12A8">
        <w:rPr>
          <w:rFonts w:ascii="Verdana" w:hAnsi="Verdana" w:cs="Verdana"/>
          <w:bCs/>
          <w:color w:val="000000"/>
        </w:rPr>
        <w:t xml:space="preserve"> </w:t>
      </w:r>
    </w:p>
    <w:p w:rsidR="009E12A8" w:rsidRPr="00973C7B" w:rsidRDefault="009E12A8" w:rsidP="00973C7B">
      <w:pPr>
        <w:pStyle w:val="ListParagraph"/>
        <w:numPr>
          <w:ilvl w:val="0"/>
          <w:numId w:val="17"/>
        </w:numPr>
        <w:spacing w:before="80" w:line="36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973C7B">
        <w:rPr>
          <w:rFonts w:ascii="Times New Roman" w:hAnsi="Times New Roman" w:cs="Times New Roman"/>
          <w:bCs/>
          <w:color w:val="000000"/>
          <w:sz w:val="20"/>
          <w:szCs w:val="20"/>
        </w:rPr>
        <w:t>Data Structure.</w:t>
      </w:r>
    </w:p>
    <w:p w:rsidR="009E12A8" w:rsidRPr="00973C7B" w:rsidRDefault="009E12A8" w:rsidP="00973C7B">
      <w:pPr>
        <w:pStyle w:val="ListParagraph"/>
        <w:numPr>
          <w:ilvl w:val="0"/>
          <w:numId w:val="17"/>
        </w:numPr>
        <w:spacing w:before="80" w:line="36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973C7B">
        <w:rPr>
          <w:rFonts w:ascii="Times New Roman" w:hAnsi="Times New Roman" w:cs="Times New Roman"/>
          <w:bCs/>
          <w:color w:val="000000"/>
          <w:sz w:val="20"/>
          <w:szCs w:val="20"/>
        </w:rPr>
        <w:t>WebDesining,</w:t>
      </w:r>
      <w:r w:rsidR="0080563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Search Engine Optimization</w:t>
      </w:r>
      <w:r w:rsidRPr="00973C7B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r w:rsidR="0080563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and </w:t>
      </w:r>
      <w:r w:rsidR="00805637" w:rsidRPr="00973C7B">
        <w:rPr>
          <w:rFonts w:ascii="Times New Roman" w:hAnsi="Times New Roman" w:cs="Times New Roman"/>
          <w:bCs/>
          <w:color w:val="000000"/>
          <w:sz w:val="20"/>
          <w:szCs w:val="20"/>
        </w:rPr>
        <w:t>Operating System</w:t>
      </w:r>
      <w:r w:rsidRPr="00973C7B">
        <w:rPr>
          <w:rFonts w:ascii="Times New Roman" w:hAnsi="Times New Roman" w:cs="Times New Roman"/>
          <w:bCs/>
          <w:color w:val="000000"/>
          <w:sz w:val="20"/>
          <w:szCs w:val="20"/>
        </w:rPr>
        <w:t>.</w:t>
      </w:r>
    </w:p>
    <w:p w:rsidR="009E12A8" w:rsidRPr="00973C7B" w:rsidRDefault="009E12A8" w:rsidP="00973C7B">
      <w:pPr>
        <w:pStyle w:val="ListParagraph"/>
        <w:numPr>
          <w:ilvl w:val="0"/>
          <w:numId w:val="17"/>
        </w:numPr>
        <w:spacing w:before="80" w:line="360" w:lineRule="auto"/>
        <w:rPr>
          <w:rFonts w:ascii="Times New Roman" w:hAnsi="Times New Roman" w:cs="Times New Roman"/>
          <w:bCs/>
          <w:color w:val="000000"/>
        </w:rPr>
      </w:pPr>
      <w:r w:rsidRPr="00973C7B">
        <w:rPr>
          <w:rFonts w:ascii="Times New Roman" w:hAnsi="Times New Roman" w:cs="Times New Roman"/>
          <w:bCs/>
          <w:color w:val="000000"/>
          <w:sz w:val="20"/>
          <w:szCs w:val="20"/>
        </w:rPr>
        <w:t>DBMS(MS-SQL 2008 &amp; My-SQL).</w:t>
      </w:r>
      <w:r w:rsidRPr="00973C7B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</w:p>
    <w:p w:rsidR="009E7AAE" w:rsidRPr="009E7AAE" w:rsidRDefault="009E7AAE" w:rsidP="009E7AAE">
      <w:pPr>
        <w:pStyle w:val="BodyText"/>
        <w:spacing w:after="0"/>
        <w:ind w:left="426"/>
        <w:jc w:val="both"/>
        <w:rPr>
          <w:sz w:val="20"/>
          <w:szCs w:val="20"/>
          <w:lang w:val="en-US"/>
        </w:rPr>
      </w:pPr>
    </w:p>
    <w:tbl>
      <w:tblPr>
        <w:tblW w:w="0" w:type="auto"/>
        <w:tblInd w:w="-72" w:type="dxa"/>
        <w:tblLook w:val="01E0"/>
      </w:tblPr>
      <w:tblGrid>
        <w:gridCol w:w="3137"/>
        <w:gridCol w:w="469"/>
        <w:gridCol w:w="6310"/>
      </w:tblGrid>
      <w:tr w:rsidR="009E7AAE" w:rsidRPr="00F330AD" w:rsidTr="00794005">
        <w:trPr>
          <w:trHeight w:val="361"/>
        </w:trPr>
        <w:tc>
          <w:tcPr>
            <w:tcW w:w="3137" w:type="dxa"/>
          </w:tcPr>
          <w:p w:rsidR="009E7AAE" w:rsidRPr="00F330AD" w:rsidRDefault="009E7AAE" w:rsidP="009E7AAE">
            <w:pPr>
              <w:tabs>
                <w:tab w:val="left" w:pos="-2340"/>
              </w:tabs>
              <w:spacing w:after="0" w:line="240" w:lineRule="auto"/>
            </w:pPr>
          </w:p>
        </w:tc>
        <w:tc>
          <w:tcPr>
            <w:tcW w:w="469" w:type="dxa"/>
          </w:tcPr>
          <w:p w:rsidR="009E7AAE" w:rsidRPr="00F330AD" w:rsidRDefault="009E7AAE" w:rsidP="00794005">
            <w:pPr>
              <w:tabs>
                <w:tab w:val="left" w:pos="-2340"/>
              </w:tabs>
            </w:pPr>
          </w:p>
        </w:tc>
        <w:tc>
          <w:tcPr>
            <w:tcW w:w="6310" w:type="dxa"/>
          </w:tcPr>
          <w:p w:rsidR="009E7AAE" w:rsidRPr="00F330AD" w:rsidRDefault="009E7AAE" w:rsidP="00794005">
            <w:pPr>
              <w:tabs>
                <w:tab w:val="left" w:pos="-2340"/>
              </w:tabs>
            </w:pPr>
          </w:p>
        </w:tc>
      </w:tr>
      <w:tr w:rsidR="009E7AAE" w:rsidRPr="00F330AD" w:rsidTr="00794005">
        <w:trPr>
          <w:trHeight w:val="361"/>
        </w:trPr>
        <w:tc>
          <w:tcPr>
            <w:tcW w:w="3137" w:type="dxa"/>
          </w:tcPr>
          <w:p w:rsidR="00B372A1" w:rsidRPr="00F330AD" w:rsidRDefault="00B372A1" w:rsidP="00CA41F0">
            <w:pPr>
              <w:tabs>
                <w:tab w:val="left" w:pos="-2340"/>
              </w:tabs>
              <w:spacing w:after="0" w:line="240" w:lineRule="auto"/>
            </w:pPr>
          </w:p>
        </w:tc>
        <w:tc>
          <w:tcPr>
            <w:tcW w:w="469" w:type="dxa"/>
          </w:tcPr>
          <w:p w:rsidR="009E7AAE" w:rsidRPr="00F330AD" w:rsidRDefault="009E7AAE" w:rsidP="00794005">
            <w:pPr>
              <w:tabs>
                <w:tab w:val="left" w:pos="-2340"/>
              </w:tabs>
            </w:pPr>
          </w:p>
        </w:tc>
        <w:tc>
          <w:tcPr>
            <w:tcW w:w="6310" w:type="dxa"/>
          </w:tcPr>
          <w:p w:rsidR="009E7AAE" w:rsidRDefault="009E7AAE" w:rsidP="00794005">
            <w:pPr>
              <w:tabs>
                <w:tab w:val="left" w:pos="-2340"/>
              </w:tabs>
            </w:pPr>
          </w:p>
        </w:tc>
      </w:tr>
    </w:tbl>
    <w:p w:rsidR="00037433" w:rsidRPr="00554A87" w:rsidRDefault="00037433" w:rsidP="00037433">
      <w:pPr>
        <w:pStyle w:val="NoSpacing"/>
        <w:shd w:val="clear" w:color="auto" w:fill="D9D9D9"/>
        <w:jc w:val="both"/>
        <w:rPr>
          <w:rFonts w:ascii="Times New Roman" w:hAnsi="Times New Roman"/>
          <w:b/>
        </w:rPr>
      </w:pPr>
      <w:r w:rsidRPr="00554A87">
        <w:rPr>
          <w:rFonts w:ascii="Times New Roman" w:hAnsi="Times New Roman"/>
          <w:b/>
        </w:rPr>
        <w:t>ACHIEVEMENTS &amp; EXTRA CURRICULAR ACTIVITIES</w:t>
      </w:r>
    </w:p>
    <w:p w:rsidR="00A15CF9" w:rsidRDefault="00037433" w:rsidP="00A15CF9">
      <w:pPr>
        <w:pStyle w:val="ListParagraph"/>
        <w:tabs>
          <w:tab w:val="left" w:pos="54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</w:p>
    <w:p w:rsidR="00037433" w:rsidRPr="00071C6E" w:rsidRDefault="009E12A8" w:rsidP="000701D9">
      <w:pPr>
        <w:pStyle w:val="ListParagraph"/>
        <w:numPr>
          <w:ilvl w:val="0"/>
          <w:numId w:val="12"/>
        </w:numPr>
        <w:tabs>
          <w:tab w:val="left" w:pos="54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Participated in C</w:t>
      </w:r>
      <w:r w:rsidR="00FD6B02">
        <w:rPr>
          <w:rFonts w:ascii="Times New Roman" w:hAnsi="Times New Roman"/>
        </w:rPr>
        <w:t xml:space="preserve"> programming</w:t>
      </w:r>
      <w:r w:rsidR="00C73FF9">
        <w:rPr>
          <w:rFonts w:ascii="Times New Roman" w:hAnsi="Times New Roman"/>
        </w:rPr>
        <w:t xml:space="preserve"> at college level and got certificate</w:t>
      </w:r>
      <w:r w:rsidR="00FD6B02">
        <w:rPr>
          <w:rFonts w:ascii="Times New Roman" w:hAnsi="Times New Roman"/>
        </w:rPr>
        <w:t>.</w:t>
      </w:r>
    </w:p>
    <w:p w:rsidR="00037433" w:rsidRDefault="00FD6B02" w:rsidP="000701D9">
      <w:pPr>
        <w:numPr>
          <w:ilvl w:val="0"/>
          <w:numId w:val="12"/>
        </w:numPr>
        <w:tabs>
          <w:tab w:val="left" w:pos="540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Participated in VollyBall at college level</w:t>
      </w:r>
      <w:r w:rsidR="009E12A8">
        <w:rPr>
          <w:rFonts w:ascii="Times New Roman" w:hAnsi="Times New Roman"/>
        </w:rPr>
        <w:t xml:space="preserve"> and got prizes</w:t>
      </w:r>
      <w:r>
        <w:rPr>
          <w:rFonts w:ascii="Times New Roman" w:hAnsi="Times New Roman"/>
        </w:rPr>
        <w:t>.</w:t>
      </w:r>
      <w:r w:rsidR="00037433" w:rsidRPr="00FD6B02">
        <w:rPr>
          <w:rFonts w:ascii="Times New Roman" w:hAnsi="Times New Roman"/>
        </w:rPr>
        <w:t xml:space="preserve">  </w:t>
      </w:r>
    </w:p>
    <w:p w:rsidR="00DC4B29" w:rsidRPr="00973C7B" w:rsidRDefault="00DC4B29" w:rsidP="000701D9">
      <w:pPr>
        <w:pStyle w:val="ListParagraph"/>
        <w:numPr>
          <w:ilvl w:val="0"/>
          <w:numId w:val="12"/>
        </w:numPr>
        <w:tabs>
          <w:tab w:val="left" w:pos="540"/>
        </w:tabs>
        <w:spacing w:after="0" w:line="240" w:lineRule="auto"/>
        <w:jc w:val="both"/>
        <w:rPr>
          <w:rFonts w:ascii="Times New Roman" w:hAnsi="Times New Roman"/>
        </w:rPr>
      </w:pPr>
      <w:r w:rsidRPr="000701D9">
        <w:rPr>
          <w:rFonts w:cs="Verdana"/>
        </w:rPr>
        <w:t>Western Digital  workshop at Jagannath University  in 2009.</w:t>
      </w:r>
    </w:p>
    <w:p w:rsidR="00973C7B" w:rsidRDefault="00973C7B" w:rsidP="00973C7B">
      <w:pPr>
        <w:pStyle w:val="ListParagraph"/>
        <w:tabs>
          <w:tab w:val="left" w:pos="540"/>
        </w:tabs>
        <w:spacing w:after="0" w:line="240" w:lineRule="auto"/>
        <w:ind w:left="810"/>
        <w:jc w:val="both"/>
        <w:rPr>
          <w:rFonts w:cs="Verdana"/>
        </w:rPr>
      </w:pPr>
    </w:p>
    <w:p w:rsidR="00B372A1" w:rsidRPr="00B372A1" w:rsidRDefault="00B372A1" w:rsidP="00B372A1">
      <w:pPr>
        <w:pStyle w:val="Tit"/>
        <w:spacing w:before="100"/>
        <w:ind w:left="0" w:right="-170" w:firstLine="0"/>
        <w:rPr>
          <w:sz w:val="22"/>
          <w:szCs w:val="22"/>
        </w:rPr>
      </w:pPr>
      <w:r w:rsidRPr="00B372A1">
        <w:rPr>
          <w:sz w:val="22"/>
          <w:szCs w:val="22"/>
        </w:rPr>
        <w:t xml:space="preserve">Strength </w:t>
      </w:r>
      <w:r>
        <w:rPr>
          <w:sz w:val="22"/>
          <w:szCs w:val="22"/>
        </w:rPr>
        <w:t>:</w:t>
      </w:r>
    </w:p>
    <w:p w:rsidR="00B372A1" w:rsidRPr="00B372A1" w:rsidRDefault="00B372A1" w:rsidP="00B372A1">
      <w:pPr>
        <w:pStyle w:val="Tit"/>
        <w:spacing w:before="100"/>
        <w:ind w:left="0" w:right="-170" w:firstLine="0"/>
        <w:rPr>
          <w:b w:val="0"/>
          <w:color w:val="1D1B11"/>
          <w:sz w:val="20"/>
          <w:szCs w:val="20"/>
        </w:rPr>
      </w:pPr>
      <w:r w:rsidRPr="00B372A1">
        <w:rPr>
          <w:b w:val="0"/>
          <w:color w:val="1D1B11"/>
          <w:sz w:val="20"/>
          <w:szCs w:val="20"/>
        </w:rPr>
        <w:t>-&gt;</w:t>
      </w:r>
      <w:r w:rsidR="006F6F5D">
        <w:rPr>
          <w:b w:val="0"/>
          <w:color w:val="1D1B11"/>
          <w:sz w:val="20"/>
          <w:szCs w:val="20"/>
        </w:rPr>
        <w:t>My</w:t>
      </w:r>
      <w:r w:rsidRPr="00B372A1">
        <w:rPr>
          <w:b w:val="0"/>
          <w:color w:val="1D1B11"/>
          <w:sz w:val="20"/>
          <w:szCs w:val="20"/>
        </w:rPr>
        <w:t xml:space="preserve"> strength is my willing power</w:t>
      </w:r>
      <w:r w:rsidR="00355741">
        <w:rPr>
          <w:b w:val="0"/>
          <w:color w:val="1D1B11"/>
          <w:sz w:val="20"/>
          <w:szCs w:val="20"/>
        </w:rPr>
        <w:t>.</w:t>
      </w:r>
      <w:r w:rsidRPr="00B372A1">
        <w:rPr>
          <w:b w:val="0"/>
          <w:color w:val="1D1B11"/>
          <w:sz w:val="20"/>
          <w:szCs w:val="20"/>
        </w:rPr>
        <w:t xml:space="preserve"> </w:t>
      </w:r>
    </w:p>
    <w:p w:rsidR="00B372A1" w:rsidRPr="00B372A1" w:rsidRDefault="00B372A1" w:rsidP="00B372A1">
      <w:pPr>
        <w:pStyle w:val="Tit"/>
        <w:spacing w:before="100"/>
        <w:ind w:left="0" w:right="-170" w:firstLine="0"/>
        <w:rPr>
          <w:b w:val="0"/>
          <w:sz w:val="20"/>
          <w:szCs w:val="20"/>
        </w:rPr>
      </w:pPr>
      <w:r w:rsidRPr="00B372A1">
        <w:rPr>
          <w:b w:val="0"/>
          <w:sz w:val="20"/>
          <w:szCs w:val="20"/>
        </w:rPr>
        <w:t>-&gt;Better Internet surfing utilization for Completing Tasks.</w:t>
      </w:r>
    </w:p>
    <w:p w:rsidR="00B372A1" w:rsidRPr="00B372A1" w:rsidRDefault="00B372A1" w:rsidP="00B372A1">
      <w:pPr>
        <w:pStyle w:val="Tit"/>
        <w:spacing w:before="100"/>
        <w:ind w:left="0" w:right="-170" w:firstLine="0"/>
        <w:rPr>
          <w:b w:val="0"/>
          <w:sz w:val="20"/>
          <w:szCs w:val="20"/>
        </w:rPr>
      </w:pPr>
      <w:r w:rsidRPr="00B372A1">
        <w:rPr>
          <w:b w:val="0"/>
          <w:sz w:val="20"/>
          <w:szCs w:val="20"/>
        </w:rPr>
        <w:t>-&gt; I will adopt easily to any environment and also good listener.</w:t>
      </w:r>
    </w:p>
    <w:p w:rsidR="003364EE" w:rsidRDefault="00B372A1" w:rsidP="00B372A1">
      <w:pPr>
        <w:pStyle w:val="Tit"/>
        <w:spacing w:before="100"/>
        <w:ind w:left="0" w:right="-170" w:firstLine="0"/>
        <w:rPr>
          <w:b w:val="0"/>
          <w:sz w:val="20"/>
          <w:szCs w:val="20"/>
        </w:rPr>
      </w:pPr>
      <w:r w:rsidRPr="00B372A1">
        <w:rPr>
          <w:b w:val="0"/>
          <w:sz w:val="20"/>
          <w:szCs w:val="20"/>
        </w:rPr>
        <w:t>-&gt; I am self</w:t>
      </w:r>
      <w:r>
        <w:rPr>
          <w:b w:val="0"/>
          <w:sz w:val="20"/>
          <w:szCs w:val="20"/>
        </w:rPr>
        <w:t xml:space="preserve"> confident </w:t>
      </w:r>
      <w:r w:rsidRPr="00B372A1">
        <w:rPr>
          <w:b w:val="0"/>
          <w:sz w:val="20"/>
          <w:szCs w:val="20"/>
        </w:rPr>
        <w:t>and hard worker too.</w:t>
      </w:r>
    </w:p>
    <w:p w:rsidR="00973C7B" w:rsidRPr="000701D9" w:rsidRDefault="00973C7B" w:rsidP="00973C7B">
      <w:pPr>
        <w:pStyle w:val="ListParagraph"/>
        <w:tabs>
          <w:tab w:val="left" w:pos="540"/>
        </w:tabs>
        <w:spacing w:after="0" w:line="240" w:lineRule="auto"/>
        <w:ind w:left="810"/>
        <w:jc w:val="both"/>
        <w:rPr>
          <w:rFonts w:ascii="Times New Roman" w:hAnsi="Times New Roman"/>
        </w:rPr>
      </w:pPr>
    </w:p>
    <w:p w:rsidR="00037433" w:rsidRPr="00554A87" w:rsidRDefault="00037433" w:rsidP="00037433">
      <w:pPr>
        <w:pStyle w:val="NoSpacing"/>
        <w:ind w:left="930"/>
        <w:rPr>
          <w:rFonts w:ascii="Times New Roman" w:hAnsi="Times New Roman"/>
          <w:sz w:val="20"/>
          <w:szCs w:val="20"/>
        </w:rPr>
      </w:pPr>
    </w:p>
    <w:p w:rsidR="00037433" w:rsidRPr="00554A87" w:rsidRDefault="00037433" w:rsidP="00037433">
      <w:pPr>
        <w:shd w:val="clear" w:color="auto" w:fill="D9D9D9"/>
        <w:spacing w:after="0"/>
        <w:jc w:val="both"/>
        <w:rPr>
          <w:rFonts w:ascii="Times New Roman" w:hAnsi="Times New Roman"/>
          <w:b/>
        </w:rPr>
      </w:pPr>
      <w:r w:rsidRPr="00554A87">
        <w:rPr>
          <w:rFonts w:ascii="Times New Roman" w:hAnsi="Times New Roman"/>
          <w:b/>
        </w:rPr>
        <w:t>H</w:t>
      </w:r>
      <w:r>
        <w:rPr>
          <w:rFonts w:ascii="Times New Roman" w:hAnsi="Times New Roman"/>
          <w:b/>
        </w:rPr>
        <w:t>OBBIES</w:t>
      </w:r>
    </w:p>
    <w:p w:rsidR="00A15CF9" w:rsidRDefault="00A15CF9" w:rsidP="00A15CF9">
      <w:pPr>
        <w:pStyle w:val="NoSpacing"/>
        <w:ind w:left="720"/>
        <w:jc w:val="both"/>
        <w:rPr>
          <w:rFonts w:ascii="Times New Roman" w:hAnsi="Times New Roman"/>
          <w:sz w:val="20"/>
          <w:szCs w:val="20"/>
        </w:rPr>
      </w:pPr>
    </w:p>
    <w:p w:rsidR="00CA41F0" w:rsidRDefault="00280A64" w:rsidP="00CA41F0">
      <w:pPr>
        <w:pStyle w:val="NoSpacing"/>
        <w:numPr>
          <w:ilvl w:val="0"/>
          <w:numId w:val="4"/>
        </w:num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Playing and W</w:t>
      </w:r>
      <w:r w:rsidR="00995772">
        <w:rPr>
          <w:rFonts w:ascii="Times New Roman" w:hAnsi="Times New Roman"/>
          <w:sz w:val="20"/>
          <w:szCs w:val="20"/>
        </w:rPr>
        <w:t>atching Cricket.</w:t>
      </w:r>
    </w:p>
    <w:p w:rsidR="005B0D1F" w:rsidRDefault="005B0D1F" w:rsidP="00CA41F0">
      <w:pPr>
        <w:pStyle w:val="NoSpacing"/>
        <w:numPr>
          <w:ilvl w:val="0"/>
          <w:numId w:val="4"/>
        </w:numPr>
        <w:jc w:val="both"/>
        <w:rPr>
          <w:rFonts w:ascii="Times New Roman" w:hAnsi="Times New Roman"/>
          <w:sz w:val="20"/>
          <w:szCs w:val="20"/>
        </w:rPr>
      </w:pPr>
      <w:r w:rsidRPr="0061327D">
        <w:rPr>
          <w:rFonts w:ascii="Times New Roman" w:hAnsi="Times New Roman" w:cs="Times New Roman"/>
          <w:sz w:val="20"/>
          <w:szCs w:val="20"/>
        </w:rPr>
        <w:t xml:space="preserve">Internet </w:t>
      </w:r>
      <w:r w:rsidR="00280A64">
        <w:rPr>
          <w:rFonts w:ascii="Times New Roman" w:hAnsi="Times New Roman" w:cs="Times New Roman"/>
          <w:sz w:val="20"/>
          <w:szCs w:val="20"/>
        </w:rPr>
        <w:t>S</w:t>
      </w:r>
      <w:r w:rsidRPr="0061327D">
        <w:rPr>
          <w:rFonts w:ascii="Times New Roman" w:hAnsi="Times New Roman" w:cs="Times New Roman"/>
          <w:sz w:val="20"/>
          <w:szCs w:val="20"/>
        </w:rPr>
        <w:t>urfing</w:t>
      </w:r>
      <w:r w:rsidR="00074898">
        <w:rPr>
          <w:rFonts w:ascii="Times New Roman" w:hAnsi="Times New Roman" w:cs="Times New Roman"/>
          <w:sz w:val="20"/>
          <w:szCs w:val="20"/>
        </w:rPr>
        <w:t>.</w:t>
      </w:r>
    </w:p>
    <w:p w:rsidR="005B0D1F" w:rsidRPr="00074898" w:rsidRDefault="00074898" w:rsidP="005B0D1F">
      <w:pPr>
        <w:pStyle w:val="Header"/>
        <w:numPr>
          <w:ilvl w:val="0"/>
          <w:numId w:val="4"/>
        </w:numPr>
        <w:tabs>
          <w:tab w:val="left" w:pos="720"/>
        </w:tabs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Working O</w:t>
      </w:r>
      <w:r w:rsidR="00280A64" w:rsidRPr="00074898">
        <w:rPr>
          <w:rFonts w:ascii="Times New Roman" w:hAnsi="Times New Roman" w:cs="Times New Roman"/>
          <w:bCs/>
          <w:sz w:val="20"/>
          <w:szCs w:val="20"/>
        </w:rPr>
        <w:t>n  C</w:t>
      </w:r>
      <w:r w:rsidR="005B0D1F" w:rsidRPr="00074898">
        <w:rPr>
          <w:rFonts w:ascii="Times New Roman" w:hAnsi="Times New Roman" w:cs="Times New Roman"/>
          <w:bCs/>
          <w:sz w:val="20"/>
          <w:szCs w:val="20"/>
        </w:rPr>
        <w:t>omputer</w:t>
      </w:r>
      <w:r>
        <w:rPr>
          <w:rFonts w:ascii="Times New Roman" w:hAnsi="Times New Roman" w:cs="Times New Roman"/>
          <w:bCs/>
          <w:sz w:val="20"/>
          <w:szCs w:val="20"/>
        </w:rPr>
        <w:t>.</w:t>
      </w:r>
    </w:p>
    <w:p w:rsidR="00037433" w:rsidRDefault="00355741" w:rsidP="007B56B0">
      <w:pPr>
        <w:ind w:left="7200" w:firstLine="720"/>
      </w:pPr>
      <w:r>
        <w:t>(Banwari Yadav</w:t>
      </w:r>
      <w:r w:rsidR="00995772">
        <w:t>)</w:t>
      </w:r>
    </w:p>
    <w:p w:rsidR="00CA41F0" w:rsidRDefault="00CA41F0">
      <w:pPr>
        <w:ind w:left="7920"/>
      </w:pPr>
    </w:p>
    <w:sectPr w:rsidR="00CA41F0" w:rsidSect="00794005">
      <w:headerReference w:type="default" r:id="rId8"/>
      <w:footerReference w:type="default" r:id="rId9"/>
      <w:pgSz w:w="11905" w:h="16837"/>
      <w:pgMar w:top="720" w:right="720" w:bottom="720" w:left="720" w:header="0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673C" w:rsidRDefault="00C0673C" w:rsidP="00380209">
      <w:pPr>
        <w:spacing w:after="0" w:line="240" w:lineRule="auto"/>
      </w:pPr>
      <w:r>
        <w:separator/>
      </w:r>
    </w:p>
  </w:endnote>
  <w:endnote w:type="continuationSeparator" w:id="0">
    <w:p w:rsidR="00C0673C" w:rsidRDefault="00C0673C" w:rsidP="00380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005" w:rsidRDefault="00794005">
    <w:pPr>
      <w:pStyle w:val="Footer"/>
      <w:tabs>
        <w:tab w:val="left" w:pos="1305"/>
        <w:tab w:val="left" w:pos="5820"/>
      </w:tabs>
    </w:pP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673C" w:rsidRDefault="00C0673C" w:rsidP="00380209">
      <w:pPr>
        <w:spacing w:after="0" w:line="240" w:lineRule="auto"/>
      </w:pPr>
      <w:r>
        <w:separator/>
      </w:r>
    </w:p>
  </w:footnote>
  <w:footnote w:type="continuationSeparator" w:id="0">
    <w:p w:rsidR="00C0673C" w:rsidRDefault="00C0673C" w:rsidP="00380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005" w:rsidRDefault="00794005">
    <w:pPr>
      <w:pStyle w:val="Header"/>
      <w:tabs>
        <w:tab w:val="left" w:pos="4395"/>
      </w:tabs>
      <w:rPr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86" w:hanging="360"/>
      </w:pPr>
      <w:rPr>
        <w:rFonts w:ascii="Symbol" w:hAnsi="Symbol"/>
      </w:rPr>
    </w:lvl>
  </w:abstractNum>
  <w:abstractNum w:abstractNumId="1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0"/>
        </w:tabs>
        <w:ind w:left="810" w:hanging="360"/>
      </w:pPr>
      <w:rPr>
        <w:rFonts w:ascii="Symbol" w:hAnsi="Symbol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98202FB"/>
    <w:multiLevelType w:val="hybridMultilevel"/>
    <w:tmpl w:val="075C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844AD0"/>
    <w:multiLevelType w:val="hybridMultilevel"/>
    <w:tmpl w:val="B9266DE6"/>
    <w:lvl w:ilvl="0" w:tplc="00000003">
      <w:start w:val="1"/>
      <w:numFmt w:val="bullet"/>
      <w:lvlText w:val=""/>
      <w:lvlJc w:val="left"/>
      <w:pPr>
        <w:tabs>
          <w:tab w:val="num" w:pos="0"/>
        </w:tabs>
        <w:ind w:left="81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CF2A37"/>
    <w:multiLevelType w:val="hybridMultilevel"/>
    <w:tmpl w:val="82F67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D11F3F"/>
    <w:multiLevelType w:val="hybridMultilevel"/>
    <w:tmpl w:val="CA6C4BE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9450C5"/>
    <w:multiLevelType w:val="hybridMultilevel"/>
    <w:tmpl w:val="A81CC9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09F306C"/>
    <w:multiLevelType w:val="hybridMultilevel"/>
    <w:tmpl w:val="A9467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4F6515"/>
    <w:multiLevelType w:val="hybridMultilevel"/>
    <w:tmpl w:val="6F58FD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ECB5F56"/>
    <w:multiLevelType w:val="hybridMultilevel"/>
    <w:tmpl w:val="47EA4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FA00DD"/>
    <w:multiLevelType w:val="hybridMultilevel"/>
    <w:tmpl w:val="BEB4B670"/>
    <w:lvl w:ilvl="0" w:tplc="00000003">
      <w:start w:val="1"/>
      <w:numFmt w:val="bullet"/>
      <w:lvlText w:val=""/>
      <w:lvlJc w:val="left"/>
      <w:pPr>
        <w:tabs>
          <w:tab w:val="num" w:pos="0"/>
        </w:tabs>
        <w:ind w:left="81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480810"/>
    <w:multiLevelType w:val="hybridMultilevel"/>
    <w:tmpl w:val="E93C56D0"/>
    <w:lvl w:ilvl="0" w:tplc="0409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13">
    <w:nsid w:val="6C1B052E"/>
    <w:multiLevelType w:val="hybridMultilevel"/>
    <w:tmpl w:val="89865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CB38F3"/>
    <w:multiLevelType w:val="hybridMultilevel"/>
    <w:tmpl w:val="252417C2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5">
    <w:nsid w:val="79882BF1"/>
    <w:multiLevelType w:val="hybridMultilevel"/>
    <w:tmpl w:val="D21E7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D453F7"/>
    <w:multiLevelType w:val="hybridMultilevel"/>
    <w:tmpl w:val="F15C12FE"/>
    <w:lvl w:ilvl="0" w:tplc="00000003">
      <w:start w:val="1"/>
      <w:numFmt w:val="bullet"/>
      <w:lvlText w:val=""/>
      <w:lvlJc w:val="left"/>
      <w:pPr>
        <w:tabs>
          <w:tab w:val="num" w:pos="720"/>
        </w:tabs>
        <w:ind w:left="153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13"/>
  </w:num>
  <w:num w:numId="6">
    <w:abstractNumId w:val="7"/>
  </w:num>
  <w:num w:numId="7">
    <w:abstractNumId w:val="12"/>
  </w:num>
  <w:num w:numId="8">
    <w:abstractNumId w:val="14"/>
  </w:num>
  <w:num w:numId="9">
    <w:abstractNumId w:val="15"/>
  </w:num>
  <w:num w:numId="10">
    <w:abstractNumId w:val="16"/>
  </w:num>
  <w:num w:numId="11">
    <w:abstractNumId w:val="4"/>
  </w:num>
  <w:num w:numId="12">
    <w:abstractNumId w:val="11"/>
  </w:num>
  <w:num w:numId="13">
    <w:abstractNumId w:val="6"/>
  </w:num>
  <w:num w:numId="14">
    <w:abstractNumId w:val="9"/>
  </w:num>
  <w:num w:numId="15">
    <w:abstractNumId w:val="5"/>
  </w:num>
  <w:num w:numId="16">
    <w:abstractNumId w:val="10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37433"/>
    <w:rsid w:val="00015E38"/>
    <w:rsid w:val="000249D3"/>
    <w:rsid w:val="000325F7"/>
    <w:rsid w:val="00037433"/>
    <w:rsid w:val="00062119"/>
    <w:rsid w:val="00065E23"/>
    <w:rsid w:val="000701D9"/>
    <w:rsid w:val="0007291B"/>
    <w:rsid w:val="00074898"/>
    <w:rsid w:val="000C75D3"/>
    <w:rsid w:val="000E316C"/>
    <w:rsid w:val="00133F55"/>
    <w:rsid w:val="001B2853"/>
    <w:rsid w:val="001C0BE3"/>
    <w:rsid w:val="001C258B"/>
    <w:rsid w:val="001C2946"/>
    <w:rsid w:val="001C4865"/>
    <w:rsid w:val="001D279E"/>
    <w:rsid w:val="001D686F"/>
    <w:rsid w:val="0024232D"/>
    <w:rsid w:val="00242E94"/>
    <w:rsid w:val="00260BB4"/>
    <w:rsid w:val="00280A64"/>
    <w:rsid w:val="00281E90"/>
    <w:rsid w:val="002874FF"/>
    <w:rsid w:val="002B2B14"/>
    <w:rsid w:val="002C0B5C"/>
    <w:rsid w:val="002E1C2D"/>
    <w:rsid w:val="00301829"/>
    <w:rsid w:val="003158F2"/>
    <w:rsid w:val="003364EE"/>
    <w:rsid w:val="00345958"/>
    <w:rsid w:val="00355741"/>
    <w:rsid w:val="00372E24"/>
    <w:rsid w:val="00374432"/>
    <w:rsid w:val="00380209"/>
    <w:rsid w:val="0038680C"/>
    <w:rsid w:val="003D40B2"/>
    <w:rsid w:val="0040361B"/>
    <w:rsid w:val="0042205E"/>
    <w:rsid w:val="00442F81"/>
    <w:rsid w:val="00464505"/>
    <w:rsid w:val="00473DBE"/>
    <w:rsid w:val="004C19A6"/>
    <w:rsid w:val="004C2287"/>
    <w:rsid w:val="004D4F62"/>
    <w:rsid w:val="004F040A"/>
    <w:rsid w:val="00586F6C"/>
    <w:rsid w:val="005B0D1F"/>
    <w:rsid w:val="005E58EB"/>
    <w:rsid w:val="0061327D"/>
    <w:rsid w:val="0063258A"/>
    <w:rsid w:val="006B3708"/>
    <w:rsid w:val="006F6F5D"/>
    <w:rsid w:val="0074414F"/>
    <w:rsid w:val="00773F3D"/>
    <w:rsid w:val="0078698B"/>
    <w:rsid w:val="00794005"/>
    <w:rsid w:val="007B3522"/>
    <w:rsid w:val="007B56B0"/>
    <w:rsid w:val="007D01CB"/>
    <w:rsid w:val="007D21BE"/>
    <w:rsid w:val="007E004B"/>
    <w:rsid w:val="007F5C06"/>
    <w:rsid w:val="00805637"/>
    <w:rsid w:val="0083244E"/>
    <w:rsid w:val="00844C3F"/>
    <w:rsid w:val="00870BA9"/>
    <w:rsid w:val="008C3502"/>
    <w:rsid w:val="008C6E14"/>
    <w:rsid w:val="008D4E52"/>
    <w:rsid w:val="0095018F"/>
    <w:rsid w:val="00952D35"/>
    <w:rsid w:val="00954E91"/>
    <w:rsid w:val="00973C7B"/>
    <w:rsid w:val="00995772"/>
    <w:rsid w:val="009E12A8"/>
    <w:rsid w:val="009E7AAE"/>
    <w:rsid w:val="00A15CF9"/>
    <w:rsid w:val="00A3663C"/>
    <w:rsid w:val="00A53CB8"/>
    <w:rsid w:val="00A82861"/>
    <w:rsid w:val="00A87D83"/>
    <w:rsid w:val="00A920FB"/>
    <w:rsid w:val="00A94C60"/>
    <w:rsid w:val="00AC598B"/>
    <w:rsid w:val="00AD6CC0"/>
    <w:rsid w:val="00B17A7E"/>
    <w:rsid w:val="00B372A1"/>
    <w:rsid w:val="00B4060E"/>
    <w:rsid w:val="00B82425"/>
    <w:rsid w:val="00BC2F2F"/>
    <w:rsid w:val="00BF4DE4"/>
    <w:rsid w:val="00C0673C"/>
    <w:rsid w:val="00C25B2B"/>
    <w:rsid w:val="00C42D11"/>
    <w:rsid w:val="00C54B66"/>
    <w:rsid w:val="00C57455"/>
    <w:rsid w:val="00C73FF9"/>
    <w:rsid w:val="00C74865"/>
    <w:rsid w:val="00CA41F0"/>
    <w:rsid w:val="00D45BB1"/>
    <w:rsid w:val="00D858C4"/>
    <w:rsid w:val="00D910BF"/>
    <w:rsid w:val="00DB1E5A"/>
    <w:rsid w:val="00DC4B29"/>
    <w:rsid w:val="00DD59F3"/>
    <w:rsid w:val="00E0724E"/>
    <w:rsid w:val="00E33F19"/>
    <w:rsid w:val="00E4095F"/>
    <w:rsid w:val="00E854C4"/>
    <w:rsid w:val="00E91C84"/>
    <w:rsid w:val="00ED1855"/>
    <w:rsid w:val="00F133F6"/>
    <w:rsid w:val="00F24F61"/>
    <w:rsid w:val="00F67EDA"/>
    <w:rsid w:val="00F70481"/>
    <w:rsid w:val="00FD0FD1"/>
    <w:rsid w:val="00FD5096"/>
    <w:rsid w:val="00FD6B02"/>
    <w:rsid w:val="00FE1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209"/>
  </w:style>
  <w:style w:type="paragraph" w:styleId="Heading1">
    <w:name w:val="heading 1"/>
    <w:basedOn w:val="Normal"/>
    <w:next w:val="Normal"/>
    <w:link w:val="Heading1Char"/>
    <w:uiPriority w:val="9"/>
    <w:qFormat/>
    <w:rsid w:val="009E12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83244E"/>
    <w:pPr>
      <w:keepNext/>
      <w:autoSpaceDE w:val="0"/>
      <w:autoSpaceDN w:val="0"/>
      <w:spacing w:after="0" w:line="240" w:lineRule="auto"/>
      <w:outlineLvl w:val="5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37433"/>
    <w:pPr>
      <w:widowControl w:val="0"/>
      <w:suppressAutoHyphens/>
      <w:spacing w:after="120" w:line="240" w:lineRule="auto"/>
    </w:pPr>
    <w:rPr>
      <w:rFonts w:ascii="Times New Roman" w:eastAsia="Lucida Sans Unicode" w:hAnsi="Times New Roman" w:cs="Calibri"/>
      <w:kern w:val="1"/>
      <w:sz w:val="24"/>
      <w:szCs w:val="24"/>
      <w:lang w:val="en-IN" w:eastAsia="ar-SA"/>
    </w:rPr>
  </w:style>
  <w:style w:type="character" w:customStyle="1" w:styleId="BodyTextChar">
    <w:name w:val="Body Text Char"/>
    <w:basedOn w:val="DefaultParagraphFont"/>
    <w:link w:val="BodyText"/>
    <w:rsid w:val="00037433"/>
    <w:rPr>
      <w:rFonts w:ascii="Times New Roman" w:eastAsia="Lucida Sans Unicode" w:hAnsi="Times New Roman" w:cs="Calibri"/>
      <w:kern w:val="1"/>
      <w:sz w:val="24"/>
      <w:szCs w:val="24"/>
      <w:lang w:val="en-IN" w:eastAsia="ar-SA"/>
    </w:rPr>
  </w:style>
  <w:style w:type="paragraph" w:styleId="NoSpacing">
    <w:name w:val="No Spacing"/>
    <w:qFormat/>
    <w:rsid w:val="00037433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ListParagraph">
    <w:name w:val="List Paragraph"/>
    <w:basedOn w:val="Normal"/>
    <w:uiPriority w:val="34"/>
    <w:qFormat/>
    <w:rsid w:val="00037433"/>
    <w:pPr>
      <w:suppressAutoHyphens/>
      <w:ind w:left="720"/>
    </w:pPr>
    <w:rPr>
      <w:rFonts w:ascii="Calibri" w:eastAsia="Calibri" w:hAnsi="Calibri" w:cs="Calibri"/>
      <w:lang w:eastAsia="ar-SA"/>
    </w:rPr>
  </w:style>
  <w:style w:type="paragraph" w:styleId="Header">
    <w:name w:val="header"/>
    <w:basedOn w:val="Normal"/>
    <w:link w:val="HeaderChar"/>
    <w:uiPriority w:val="99"/>
    <w:rsid w:val="00037433"/>
    <w:pPr>
      <w:suppressAutoHyphens/>
    </w:pPr>
    <w:rPr>
      <w:rFonts w:ascii="Calibri" w:eastAsia="Calibri" w:hAnsi="Calibri" w:cs="Calibri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037433"/>
    <w:rPr>
      <w:rFonts w:ascii="Calibri" w:eastAsia="Calibri" w:hAnsi="Calibri" w:cs="Calibri"/>
      <w:lang w:eastAsia="ar-SA"/>
    </w:rPr>
  </w:style>
  <w:style w:type="paragraph" w:styleId="Footer">
    <w:name w:val="footer"/>
    <w:basedOn w:val="Normal"/>
    <w:link w:val="FooterChar"/>
    <w:rsid w:val="00037433"/>
    <w:pPr>
      <w:suppressAutoHyphens/>
    </w:pPr>
    <w:rPr>
      <w:rFonts w:ascii="Calibri" w:eastAsia="Calibri" w:hAnsi="Calibri" w:cs="Calibri"/>
      <w:lang w:eastAsia="ar-SA"/>
    </w:rPr>
  </w:style>
  <w:style w:type="character" w:customStyle="1" w:styleId="FooterChar">
    <w:name w:val="Footer Char"/>
    <w:basedOn w:val="DefaultParagraphFont"/>
    <w:link w:val="Footer"/>
    <w:rsid w:val="00037433"/>
    <w:rPr>
      <w:rFonts w:ascii="Calibri" w:eastAsia="Calibri" w:hAnsi="Calibri" w:cs="Calibri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rsid w:val="0083244E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E12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">
    <w:name w:val="Tit"/>
    <w:basedOn w:val="Normal"/>
    <w:uiPriority w:val="99"/>
    <w:rsid w:val="00B372A1"/>
    <w:pPr>
      <w:pBdr>
        <w:bottom w:val="single" w:sz="6" w:space="2" w:color="auto"/>
      </w:pBdr>
      <w:shd w:val="pct5" w:color="auto" w:fill="auto"/>
      <w:autoSpaceDE w:val="0"/>
      <w:autoSpaceDN w:val="0"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74414F"/>
  </w:style>
  <w:style w:type="character" w:customStyle="1" w:styleId="apple-converted-space">
    <w:name w:val="apple-converted-space"/>
    <w:basedOn w:val="DefaultParagraphFont"/>
    <w:rsid w:val="007441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5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FB32D-E5D1-4FBF-8A83-33AB3766E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BANWARI</cp:lastModifiedBy>
  <cp:revision>69</cp:revision>
  <dcterms:created xsi:type="dcterms:W3CDTF">2011-09-09T19:13:00Z</dcterms:created>
  <dcterms:modified xsi:type="dcterms:W3CDTF">2012-04-13T16:50:00Z</dcterms:modified>
</cp:coreProperties>
</file>